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3"/>
        <w:rPr>
          <w:color w:val="303030" w:themeColor="background1"/>
          <w14:textFill>
            <w14:solidFill>
              <w14:schemeClr w14:val="bg1"/>
            </w14:solidFill>
          </w14:textFill>
        </w:rPr>
      </w:pPr>
      <w:r>
        <w:rPr>
          <w:color w:val="303030" w:themeColor="background1"/>
          <w14:textFill>
            <w14:solidFill>
              <w14:schemeClr w14:val="bg1"/>
            </w14:solidFill>
          </w14:textFill>
        </w:rPr>
        <w:t>APLIKASI SISTEM PAKAR ANALISIS PENYAKIT JANTUNG DENGAN PROLOG</w:t>
      </w:r>
    </w:p>
    <w:p>
      <w:pPr>
        <w:pStyle w:val="64"/>
        <w:spacing w:after="0"/>
        <w:rPr>
          <w:color w:val="303030" w:themeColor="background1"/>
          <w:sz w:val="20"/>
          <w:szCs w:val="20"/>
          <w:vertAlign w:val="superscript"/>
          <w14:textFill>
            <w14:solidFill>
              <w14:schemeClr w14:val="bg1"/>
            </w14:solidFill>
          </w14:textFill>
        </w:rPr>
      </w:pPr>
      <w:r>
        <w:rPr>
          <w:color w:val="303030" w:themeColor="background1"/>
          <w:sz w:val="20"/>
          <w:szCs w:val="20"/>
          <w14:textFill>
            <w14:solidFill>
              <w14:schemeClr w14:val="bg1"/>
            </w14:solidFill>
          </w14:textFill>
        </w:rPr>
        <w:t xml:space="preserve"> Yahya Amirudin Nasrulloh</w:t>
      </w:r>
      <w:r>
        <w:rPr>
          <w:color w:val="303030" w:themeColor="background1"/>
          <w:sz w:val="20"/>
          <w:szCs w:val="20"/>
          <w:vertAlign w:val="superscript"/>
          <w14:textFill>
            <w14:solidFill>
              <w14:schemeClr w14:val="bg1"/>
            </w14:solidFill>
          </w14:textFill>
        </w:rPr>
        <w:t>1</w:t>
      </w:r>
    </w:p>
    <w:p>
      <w:pPr>
        <w:pStyle w:val="65"/>
        <w:spacing w:after="0"/>
        <w:rPr>
          <w:color w:val="303030" w:themeColor="background1"/>
          <w:szCs w:val="20"/>
          <w14:textFill>
            <w14:solidFill>
              <w14:schemeClr w14:val="bg1"/>
            </w14:solidFill>
          </w14:textFill>
        </w:rPr>
      </w:pPr>
      <w:r>
        <w:rPr>
          <w:color w:val="303030" w:themeColor="background1"/>
          <w:szCs w:val="20"/>
          <w:vertAlign w:val="superscript"/>
          <w14:textFill>
            <w14:solidFill>
              <w14:schemeClr w14:val="bg1"/>
            </w14:solidFill>
          </w14:textFill>
        </w:rPr>
        <w:t>1</w:t>
      </w:r>
      <w:r>
        <w:rPr>
          <w:color w:val="303030" w:themeColor="background1"/>
          <w:szCs w:val="20"/>
          <w14:textFill>
            <w14:solidFill>
              <w14:schemeClr w14:val="bg1"/>
            </w14:solidFill>
          </w14:textFill>
        </w:rPr>
        <w:t>Teknik Informatika Universitas Negeri Malang</w:t>
      </w:r>
    </w:p>
    <w:p>
      <w:pPr>
        <w:pStyle w:val="65"/>
        <w:rPr>
          <w:color w:val="303030" w:themeColor="background1"/>
          <w14:textFill>
            <w14:solidFill>
              <w14:schemeClr w14:val="bg1"/>
            </w14:solidFill>
          </w14:textFill>
        </w:rPr>
      </w:pPr>
      <w:r>
        <w:rPr>
          <w:color w:val="303030" w:themeColor="background1"/>
          <w:szCs w:val="20"/>
          <w:vertAlign w:val="superscript"/>
          <w14:textFill>
            <w14:solidFill>
              <w14:schemeClr w14:val="bg1"/>
            </w14:solidFill>
          </w14:textFill>
        </w:rPr>
        <w:t>2</w:t>
      </w:r>
      <w:r>
        <w:rPr>
          <w:color w:val="303030" w:themeColor="background1"/>
          <w14:textFill>
            <w14:solidFill>
              <w14:schemeClr w14:val="bg1"/>
            </w14:solidFill>
          </w14:textFill>
        </w:rPr>
        <w:t xml:space="preserve"> Jln. </w:t>
      </w:r>
      <w:r>
        <w:rPr>
          <w:color w:val="303030" w:themeColor="background1"/>
          <w:lang w:val="id-ID"/>
          <w14:textFill>
            <w14:solidFill>
              <w14:schemeClr w14:val="bg1"/>
            </w14:solidFill>
          </w14:textFill>
        </w:rPr>
        <w:t>Semarang</w:t>
      </w:r>
      <w:r>
        <w:rPr>
          <w:color w:val="303030" w:themeColor="background1"/>
          <w14:textFill>
            <w14:solidFill>
              <w14:schemeClr w14:val="bg1"/>
            </w14:solidFill>
          </w14:textFill>
        </w:rPr>
        <w:t xml:space="preserve"> </w:t>
      </w:r>
      <w:r>
        <w:rPr>
          <w:color w:val="303030" w:themeColor="background1"/>
          <w:lang w:val="id-ID"/>
          <w14:textFill>
            <w14:solidFill>
              <w14:schemeClr w14:val="bg1"/>
            </w14:solidFill>
          </w14:textFill>
        </w:rPr>
        <w:t>No.5, Lowokwaru, Kota</w:t>
      </w:r>
      <w:r>
        <w:rPr>
          <w:color w:val="303030" w:themeColor="background1"/>
          <w14:textFill>
            <w14:solidFill>
              <w14:schemeClr w14:val="bg1"/>
            </w14:solidFill>
          </w14:textFill>
        </w:rPr>
        <w:t xml:space="preserve"> </w:t>
      </w:r>
      <w:r>
        <w:rPr>
          <w:color w:val="303030" w:themeColor="background1"/>
          <w:lang w:val="id-ID"/>
          <w14:textFill>
            <w14:solidFill>
              <w14:schemeClr w14:val="bg1"/>
            </w14:solidFill>
          </w14:textFill>
        </w:rPr>
        <w:t>Malang</w:t>
      </w:r>
      <w:r>
        <w:rPr>
          <w:color w:val="303030" w:themeColor="background1"/>
          <w14:textFill>
            <w14:solidFill>
              <w14:schemeClr w14:val="bg1"/>
            </w14:solidFill>
          </w14:textFill>
        </w:rPr>
        <w:t xml:space="preserve"> </w:t>
      </w:r>
      <w:r>
        <w:rPr>
          <w:color w:val="303030" w:themeColor="background1"/>
          <w:lang w:val="id-ID"/>
          <w14:textFill>
            <w14:solidFill>
              <w14:schemeClr w14:val="bg1"/>
            </w14:solidFill>
          </w14:textFill>
        </w:rPr>
        <w:t>65145</w:t>
      </w:r>
      <w:r>
        <w:rPr>
          <w:color w:val="303030" w:themeColor="background1"/>
          <w14:textFill>
            <w14:solidFill>
              <w14:schemeClr w14:val="bg1"/>
            </w14:solidFill>
          </w14:textFill>
        </w:rPr>
        <w:t xml:space="preserve"> INDONESIA</w:t>
      </w:r>
    </w:p>
    <w:p>
      <w:pPr>
        <w:pStyle w:val="64"/>
        <w:spacing w:before="0" w:after="0"/>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 xml:space="preserve">Email: </w:t>
      </w:r>
      <w:r>
        <w:rPr>
          <w:color w:val="303030" w:themeColor="background1"/>
          <w14:textFill>
            <w14:solidFill>
              <w14:schemeClr w14:val="bg1"/>
            </w14:solidFill>
          </w14:textFill>
        </w:rPr>
        <w:fldChar w:fldCharType="begin"/>
      </w:r>
      <w:r>
        <w:rPr>
          <w:color w:val="303030" w:themeColor="background1"/>
          <w14:textFill>
            <w14:solidFill>
              <w14:schemeClr w14:val="bg1"/>
            </w14:solidFill>
          </w14:textFill>
        </w:rPr>
        <w:instrText xml:space="preserve"> HYPERLINK "mailto:amirudinyahya05@gmail.com" </w:instrText>
      </w:r>
      <w:r>
        <w:rPr>
          <w:color w:val="303030" w:themeColor="background1"/>
          <w14:textFill>
            <w14:solidFill>
              <w14:schemeClr w14:val="bg1"/>
            </w14:solidFill>
          </w14:textFill>
        </w:rPr>
        <w:fldChar w:fldCharType="separate"/>
      </w:r>
      <w:r>
        <w:rPr>
          <w:rStyle w:val="17"/>
          <w:color w:val="303030" w:themeColor="background1"/>
          <w:sz w:val="20"/>
          <w:szCs w:val="20"/>
          <w14:textFill>
            <w14:solidFill>
              <w14:schemeClr w14:val="bg1"/>
            </w14:solidFill>
          </w14:textFill>
        </w:rPr>
        <w:t>amirudinyahya05@gmail.com</w:t>
      </w:r>
      <w:r>
        <w:rPr>
          <w:rStyle w:val="17"/>
          <w:color w:val="303030" w:themeColor="background1"/>
          <w:sz w:val="20"/>
          <w:szCs w:val="20"/>
          <w14:textFill>
            <w14:solidFill>
              <w14:schemeClr w14:val="bg1"/>
            </w14:solidFill>
          </w14:textFill>
        </w:rPr>
        <w:fldChar w:fldCharType="end"/>
      </w:r>
      <w:r>
        <w:rPr>
          <w:color w:val="303030" w:themeColor="background1"/>
          <w14:textFill>
            <w14:solidFill>
              <w14:schemeClr w14:val="bg1"/>
            </w14:solidFill>
          </w14:textFill>
        </w:rPr>
        <w:br w:type="textWrapping"/>
      </w:r>
    </w:p>
    <w:p>
      <w:pPr>
        <w:rPr>
          <w:color w:val="303030" w:themeColor="background1"/>
          <w:lang w:val="en-GB"/>
          <w14:textFill>
            <w14:solidFill>
              <w14:schemeClr w14:val="bg1"/>
            </w14:solidFill>
          </w14:textFill>
        </w:rPr>
      </w:pPr>
    </w:p>
    <w:p>
      <w:pPr>
        <w:rPr>
          <w:color w:val="303030" w:themeColor="background1"/>
          <w14:textFill>
            <w14:solidFill>
              <w14:schemeClr w14:val="bg1"/>
            </w14:solidFill>
          </w14:textFill>
        </w:rPr>
      </w:pPr>
    </w:p>
    <w:p>
      <w:pPr>
        <w:rPr>
          <w:color w:val="303030" w:themeColor="background1"/>
          <w14:textFill>
            <w14:solidFill>
              <w14:schemeClr w14:val="bg1"/>
            </w14:solidFill>
          </w14:textFill>
        </w:rPr>
        <w:sectPr>
          <w:headerReference r:id="rId3" w:type="first"/>
          <w:footnotePr>
            <w:pos w:val="beneathText"/>
          </w:footnotePr>
          <w:type w:val="continuous"/>
          <w:pgSz w:w="12240" w:h="15840"/>
          <w:pgMar w:top="1276" w:right="868" w:bottom="1871" w:left="868" w:header="709" w:footer="720" w:gutter="0"/>
          <w:cols w:space="720" w:num="1"/>
          <w:docGrid w:linePitch="360" w:charSpace="0"/>
        </w:sectPr>
      </w:pPr>
    </w:p>
    <w:p>
      <w:pPr>
        <w:pStyle w:val="69"/>
        <w:rPr>
          <w:color w:val="303030" w:themeColor="background1"/>
          <w14:textFill>
            <w14:solidFill>
              <w14:schemeClr w14:val="bg1"/>
            </w14:solidFill>
          </w14:textFill>
        </w:rPr>
      </w:pPr>
      <w:r>
        <w:rPr>
          <w:rStyle w:val="55"/>
          <w:b w:val="0"/>
          <w:color w:val="303030" w:themeColor="background1"/>
          <w14:textFill>
            <w14:solidFill>
              <w14:schemeClr w14:val="bg1"/>
            </w14:solidFill>
          </w14:textFill>
        </w:rPr>
        <w:t>Abstract</w:t>
      </w:r>
      <w:r>
        <w:rPr>
          <w:color w:val="303030" w:themeColor="background1"/>
          <w14:textFill>
            <w14:solidFill>
              <w14:schemeClr w14:val="bg1"/>
            </w14:solidFill>
          </w14:textFill>
        </w:rPr>
        <w:t>— This document gives formatting instructions for authors preparing extended abstracts in Microsoft Word for publication in the program and proceedings for ISSTT2015.  The authors are asked to follow the instructions given in the document when preparing their abstracts to assist the Local Organizing Committee with the preparation of the conference program and proceedings and to allow efficient reviewing of submissions by the Scientific Organizing Committee.  You can use this document as both an instruction set and as a template into which you can type or paste your own text.</w:t>
      </w:r>
    </w:p>
    <w:p>
      <w:pPr>
        <w:pStyle w:val="71"/>
        <w:ind w:left="288" w:hanging="288"/>
        <w:rPr>
          <w:color w:val="303030" w:themeColor="background1"/>
          <w14:textFill>
            <w14:solidFill>
              <w14:schemeClr w14:val="bg1"/>
            </w14:solidFill>
          </w14:textFill>
        </w:rPr>
      </w:pPr>
      <w:r>
        <w:rPr>
          <w:color w:val="303030" w:themeColor="background1"/>
          <w14:textFill>
            <w14:solidFill>
              <w14:schemeClr w14:val="bg1"/>
            </w14:solidFill>
          </w14:textFill>
        </w:rPr>
        <w:t>PENDAHULUAN</w:t>
      </w:r>
    </w:p>
    <w:p>
      <w:pPr>
        <w:pStyle w:val="67"/>
        <w:tabs>
          <w:tab w:val="left" w:pos="378"/>
        </w:tabs>
        <w:rPr>
          <w:color w:val="303030" w:themeColor="background1"/>
          <w14:textFill>
            <w14:solidFill>
              <w14:schemeClr w14:val="bg1"/>
            </w14:solidFill>
          </w14:textFill>
        </w:rPr>
      </w:pPr>
      <w:r>
        <w:rPr>
          <w:color w:val="303030" w:themeColor="background1"/>
          <w14:textFill>
            <w14:solidFill>
              <w14:schemeClr w14:val="bg1"/>
            </w14:solidFill>
          </w14:textFill>
        </w:rPr>
        <w:t xml:space="preserve">Perkembangan teknologi dunia saat ini begitu pesat. Di buktikan dengan semakin masifnya penggunaan teknologi modern dalam kehidupan manusia. Salah satunya penggunaan komputer dalam bidang analisis kesehatan. Penelitian ini bertujuan menyusun sistem pakar yang digunakan untuk mendiagnosa gejala-gejala penyakit jantung. Sistem pakar merupakan </w:t>
      </w:r>
      <w:r>
        <w:rPr>
          <w:i/>
          <w:iCs/>
          <w:color w:val="303030" w:themeColor="background1"/>
          <w14:textFill>
            <w14:solidFill>
              <w14:schemeClr w14:val="bg1"/>
            </w14:solidFill>
          </w14:textFill>
        </w:rPr>
        <w:t>software</w:t>
      </w:r>
      <w:r>
        <w:rPr>
          <w:color w:val="303030" w:themeColor="background1"/>
          <w14:textFill>
            <w14:solidFill>
              <w14:schemeClr w14:val="bg1"/>
            </w14:solidFill>
          </w14:textFill>
        </w:rPr>
        <w:t xml:space="preserve"> komputer yang di bangun untuk memecahkan masalah dengan berpikir seperti seorang pakar. Dengan adanya sistem pakar ini,dokter mampu melakukan diagnosa dini kepada pasien dengan mudah.</w:t>
      </w:r>
    </w:p>
    <w:p>
      <w:pPr>
        <w:pStyle w:val="67"/>
        <w:tabs>
          <w:tab w:val="left" w:pos="378"/>
        </w:tabs>
        <w:rPr>
          <w:color w:val="303030" w:themeColor="background1"/>
          <w14:textFill>
            <w14:solidFill>
              <w14:schemeClr w14:val="bg1"/>
            </w14:solidFill>
          </w14:textFill>
        </w:rPr>
      </w:pPr>
    </w:p>
    <w:p>
      <w:pPr>
        <w:pStyle w:val="67"/>
        <w:tabs>
          <w:tab w:val="left" w:pos="378"/>
        </w:tabs>
        <w:rPr>
          <w:color w:val="303030" w:themeColor="background1"/>
          <w14:textFill>
            <w14:solidFill>
              <w14:schemeClr w14:val="bg1"/>
            </w14:solidFill>
          </w14:textFill>
        </w:rPr>
      </w:pPr>
      <w:r>
        <w:rPr>
          <w:color w:val="303030" w:themeColor="background1"/>
          <w14:textFill>
            <w14:solidFill>
              <w14:schemeClr w14:val="bg1"/>
            </w14:solidFill>
          </w14:textFill>
        </w:rPr>
        <w:t>Dalam hal ini,dokter melakukan diagnosa gejala-gejala penyakit yang menyerang jantung. Dimana didalam sistem ini terdiri dari beberapa macam dan variasi gejal-gejala penyakit yang menyerang jantung.</w:t>
      </w:r>
    </w:p>
    <w:p>
      <w:pPr>
        <w:pStyle w:val="67"/>
        <w:tabs>
          <w:tab w:val="left" w:pos="378"/>
        </w:tabs>
        <w:rPr>
          <w:color w:val="303030" w:themeColor="background1"/>
          <w14:textFill>
            <w14:solidFill>
              <w14:schemeClr w14:val="bg1"/>
            </w14:solidFill>
          </w14:textFill>
        </w:rPr>
      </w:pPr>
    </w:p>
    <w:p>
      <w:pPr>
        <w:pStyle w:val="67"/>
        <w:tabs>
          <w:tab w:val="left" w:pos="378"/>
        </w:tabs>
        <w:rPr>
          <w:color w:val="303030" w:themeColor="background1"/>
          <w14:textFill>
            <w14:solidFill>
              <w14:schemeClr w14:val="bg1"/>
            </w14:solidFill>
          </w14:textFill>
        </w:rPr>
      </w:pPr>
      <w:r>
        <w:rPr>
          <w:color w:val="303030" w:themeColor="background1"/>
          <w14:textFill>
            <w14:solidFill>
              <w14:schemeClr w14:val="bg1"/>
            </w14:solidFill>
          </w14:textFill>
        </w:rPr>
        <w:t>Masalah yang dihadapi masyarakat saat pergi ke dokter saat ini adalah keterbatasan tenaga,jarak yang jauh dengan lokasi rumah sakit atau dokter,kondisi jalan yang tidak memungkinkan untuk dilewati dan lain-lain. Untuk itu aplikasi ini di buat untuk menggantikan peran sementara dokter dalam mendiagnosis gejala penyakit pada pasien.</w:t>
      </w:r>
    </w:p>
    <w:p>
      <w:pPr>
        <w:pStyle w:val="71"/>
        <w:ind w:left="288" w:hanging="288"/>
        <w:rPr>
          <w:color w:val="303030" w:themeColor="background1"/>
          <w14:textFill>
            <w14:solidFill>
              <w14:schemeClr w14:val="bg1"/>
            </w14:solidFill>
          </w14:textFill>
        </w:rPr>
      </w:pPr>
      <w:r>
        <w:rPr>
          <w:color w:val="303030" w:themeColor="background1"/>
          <w14:textFill>
            <w14:solidFill>
              <w14:schemeClr w14:val="bg1"/>
            </w14:solidFill>
          </w14:textFill>
        </w:rPr>
        <w:t>Dasar Teori</w:t>
      </w:r>
    </w:p>
    <w:p>
      <w:pPr>
        <w:pStyle w:val="13"/>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Forward dan backward chaining merupakan dua teknik penalaran yang bisa anda gunakan dalam pembuatan sistem pakar.</w:t>
      </w:r>
    </w:p>
    <w:p>
      <w:pPr>
        <w:pStyle w:val="13"/>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Metode backward chaining adalah pelacakan kebelakang yang memulai penalarannya dari kesimpulan (</w:t>
      </w:r>
      <w:r>
        <w:rPr>
          <w:i/>
          <w:color w:val="303030" w:themeColor="background1"/>
          <w:sz w:val="20"/>
          <w:szCs w:val="20"/>
          <w14:textFill>
            <w14:solidFill>
              <w14:schemeClr w14:val="bg1"/>
            </w14:solidFill>
          </w14:textFill>
        </w:rPr>
        <w:t>goal</w:t>
      </w:r>
      <w:r>
        <w:rPr>
          <w:color w:val="303030" w:themeColor="background1"/>
          <w:sz w:val="20"/>
          <w:szCs w:val="20"/>
          <w14:textFill>
            <w14:solidFill>
              <w14:schemeClr w14:val="bg1"/>
            </w14:solidFill>
          </w14:textFill>
        </w:rPr>
        <w:t>), dengan mencari sekumpulan hipotesa-hipotesa menuju fakta-fakta yang mendukung sekumpulan hipotesa-hipotesa tersebut.</w:t>
      </w:r>
    </w:p>
    <w:p>
      <w:pPr>
        <w:pStyle w:val="13"/>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Sedangkan metode forward chaining adalah pelacakan ke depan yang memulai dari sekumpulan fakta-fakta dengan mencari kaidah yang cocok dengan dugaan/hipotesa yang ada menuju kesimpulan</w:t>
      </w:r>
    </w:p>
    <w:p>
      <w:pPr>
        <w:pStyle w:val="13"/>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Metode forward chaining Kadang disebut:</w:t>
      </w:r>
      <w:r>
        <w:rPr>
          <w:rStyle w:val="16"/>
          <w:color w:val="303030" w:themeColor="background1"/>
          <w:sz w:val="20"/>
          <w:szCs w:val="20"/>
          <w14:textFill>
            <w14:solidFill>
              <w14:schemeClr w14:val="bg1"/>
            </w14:solidFill>
          </w14:textFill>
        </w:rPr>
        <w:t>data-driven </w:t>
      </w:r>
      <w:r>
        <w:rPr>
          <w:color w:val="303030" w:themeColor="background1"/>
          <w:sz w:val="20"/>
          <w:szCs w:val="20"/>
          <w14:textFill>
            <w14:solidFill>
              <w14:schemeClr w14:val="bg1"/>
            </w14:solidFill>
          </w14:textFill>
        </w:rPr>
        <w:t xml:space="preserve">karena </w:t>
      </w:r>
      <w:r>
        <w:rPr>
          <w:i/>
          <w:color w:val="303030" w:themeColor="background1"/>
          <w:sz w:val="20"/>
          <w:szCs w:val="20"/>
          <w14:textFill>
            <w14:solidFill>
              <w14:schemeClr w14:val="bg1"/>
            </w14:solidFill>
          </w14:textFill>
        </w:rPr>
        <w:t>inference engine </w:t>
      </w:r>
      <w:r>
        <w:rPr>
          <w:color w:val="303030" w:themeColor="background1"/>
          <w:sz w:val="20"/>
          <w:szCs w:val="20"/>
          <w14:textFill>
            <w14:solidFill>
              <w14:schemeClr w14:val="bg1"/>
            </w14:solidFill>
          </w14:textFill>
        </w:rPr>
        <w:t>menggunakan informasi yang ditentukan oleh </w:t>
      </w:r>
      <w:r>
        <w:rPr>
          <w:rStyle w:val="16"/>
          <w:color w:val="303030" w:themeColor="background1"/>
          <w:sz w:val="20"/>
          <w:szCs w:val="20"/>
          <w14:textFill>
            <w14:solidFill>
              <w14:schemeClr w14:val="bg1"/>
            </w14:solidFill>
          </w14:textFill>
        </w:rPr>
        <w:t>user </w:t>
      </w:r>
      <w:r>
        <w:rPr>
          <w:color w:val="303030" w:themeColor="background1"/>
          <w:sz w:val="20"/>
          <w:szCs w:val="20"/>
          <w14:textFill>
            <w14:solidFill>
              <w14:schemeClr w14:val="bg1"/>
            </w14:solidFill>
          </w14:textFill>
        </w:rPr>
        <w:t>untuk memindahkan ke seluruh jaringan dari logika ‘AND’ dan ‘OR’ sampai sebuah terminal ditentukan sebagai objek. Bila </w:t>
      </w:r>
      <w:r>
        <w:rPr>
          <w:rStyle w:val="16"/>
          <w:color w:val="303030" w:themeColor="background1"/>
          <w:sz w:val="20"/>
          <w:szCs w:val="20"/>
          <w14:textFill>
            <w14:solidFill>
              <w14:schemeClr w14:val="bg1"/>
            </w14:solidFill>
          </w14:textFill>
        </w:rPr>
        <w:t>inference engine </w:t>
      </w:r>
      <w:r>
        <w:rPr>
          <w:color w:val="303030" w:themeColor="background1"/>
          <w:sz w:val="20"/>
          <w:szCs w:val="20"/>
          <w14:textFill>
            <w14:solidFill>
              <w14:schemeClr w14:val="bg1"/>
            </w14:solidFill>
          </w14:textFill>
        </w:rPr>
        <w:t>tidak dapat menentukan objek maka akan meminta informasi lain.</w:t>
      </w:r>
    </w:p>
    <w:p>
      <w:pPr>
        <w:pStyle w:val="13"/>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Aturan (Rule) di mana menentukan objek, membentuk </w:t>
      </w:r>
      <w:r>
        <w:rPr>
          <w:rStyle w:val="16"/>
          <w:color w:val="303030" w:themeColor="background1"/>
          <w:sz w:val="20"/>
          <w:szCs w:val="20"/>
          <w14:textFill>
            <w14:solidFill>
              <w14:schemeClr w14:val="bg1"/>
            </w14:solidFill>
          </w14:textFill>
        </w:rPr>
        <w:t>path</w:t>
      </w:r>
      <w:r>
        <w:rPr>
          <w:color w:val="303030" w:themeColor="background1"/>
          <w:sz w:val="20"/>
          <w:szCs w:val="20"/>
          <w14:textFill>
            <w14:solidFill>
              <w14:schemeClr w14:val="bg1"/>
            </w14:solidFill>
          </w14:textFill>
        </w:rPr>
        <w:t xml:space="preserve"> (lintasan) yang mengarah ke objek. Oleh karena itu, hanya satu cara untuk mencapai satu objek adalah memenuhi semua aturan.</w:t>
      </w:r>
    </w:p>
    <w:p>
      <w:pPr>
        <w:jc w:val="both"/>
        <w:rPr>
          <w:color w:val="303030" w:themeColor="background1"/>
          <w:sz w:val="20"/>
          <w:szCs w:val="20"/>
          <w:lang w:val="en-US" w:eastAsia="zh-CN" w:bidi="ar"/>
          <w14:textFill>
            <w14:solidFill>
              <w14:schemeClr w14:val="bg1"/>
            </w14:solidFill>
          </w14:textFill>
        </w:rPr>
      </w:pPr>
      <w:r>
        <w:rPr>
          <w:color w:val="303030" w:themeColor="background1"/>
          <w:sz w:val="20"/>
          <w:szCs w:val="20"/>
          <w14:textFill>
            <w14:solidFill>
              <w14:schemeClr w14:val="bg1"/>
            </w14:solidFill>
          </w14:textFill>
        </w:rPr>
        <w:t xml:space="preserve">Sedangkan metode backward chaining </w:t>
      </w:r>
      <w:r>
        <w:rPr>
          <w:color w:val="303030" w:themeColor="background1"/>
          <w:sz w:val="20"/>
          <w:szCs w:val="20"/>
          <w:lang w:val="en-US" w:eastAsia="zh-CN" w:bidi="ar"/>
          <w14:textFill>
            <w14:solidFill>
              <w14:schemeClr w14:val="bg1"/>
            </w14:solidFill>
          </w14:textFill>
        </w:rPr>
        <w:t>Merupakan kebalikan dari </w:t>
      </w:r>
      <w:r>
        <w:rPr>
          <w:rStyle w:val="16"/>
          <w:color w:val="303030" w:themeColor="background1"/>
          <w:sz w:val="20"/>
          <w:szCs w:val="20"/>
          <w:lang w:val="en-US" w:eastAsia="zh-CN" w:bidi="ar"/>
          <w14:textFill>
            <w14:solidFill>
              <w14:schemeClr w14:val="bg1"/>
            </w14:solidFill>
          </w14:textFill>
        </w:rPr>
        <w:t>forward chaining</w:t>
      </w:r>
      <w:r>
        <w:rPr>
          <w:color w:val="303030" w:themeColor="background1"/>
          <w:sz w:val="20"/>
          <w:szCs w:val="20"/>
          <w:lang w:val="en-US" w:eastAsia="zh-CN" w:bidi="ar"/>
          <w14:textFill>
            <w14:solidFill>
              <w14:schemeClr w14:val="bg1"/>
            </w14:solidFill>
          </w14:textFill>
        </w:rPr>
        <w:t xml:space="preserve"> dimana mulai dengan sebuah hipotesa (sebuah objek) dan meminta informasi untuk meyakinkan atau mengabaikan. </w:t>
      </w:r>
      <w:r>
        <w:rPr>
          <w:rStyle w:val="16"/>
          <w:color w:val="303030" w:themeColor="background1"/>
          <w:sz w:val="20"/>
          <w:szCs w:val="20"/>
          <w:lang w:val="en-US" w:eastAsia="zh-CN" w:bidi="ar"/>
          <w14:textFill>
            <w14:solidFill>
              <w14:schemeClr w14:val="bg1"/>
            </w14:solidFill>
          </w14:textFill>
        </w:rPr>
        <w:t>Backward chaining</w:t>
      </w:r>
      <w:r>
        <w:rPr>
          <w:color w:val="303030" w:themeColor="background1"/>
          <w:sz w:val="20"/>
          <w:szCs w:val="20"/>
          <w:lang w:val="en-US" w:eastAsia="zh-CN" w:bidi="ar"/>
          <w14:textFill>
            <w14:solidFill>
              <w14:schemeClr w14:val="bg1"/>
            </w14:solidFill>
          </w14:textFill>
        </w:rPr>
        <w:t> </w:t>
      </w:r>
      <w:r>
        <w:rPr>
          <w:rStyle w:val="16"/>
          <w:color w:val="303030" w:themeColor="background1"/>
          <w:sz w:val="20"/>
          <w:szCs w:val="20"/>
          <w:lang w:val="en-US" w:eastAsia="zh-CN" w:bidi="ar"/>
          <w14:textFill>
            <w14:solidFill>
              <w14:schemeClr w14:val="bg1"/>
            </w14:solidFill>
          </w14:textFill>
        </w:rPr>
        <w:t>inference engine </w:t>
      </w:r>
      <w:r>
        <w:rPr>
          <w:color w:val="303030" w:themeColor="background1"/>
          <w:sz w:val="20"/>
          <w:szCs w:val="20"/>
          <w:lang w:val="en-US" w:eastAsia="zh-CN" w:bidi="ar"/>
          <w14:textFill>
            <w14:solidFill>
              <w14:schemeClr w14:val="bg1"/>
            </w14:solidFill>
          </w14:textFill>
        </w:rPr>
        <w:t>sering disebut: ‘</w:t>
      </w:r>
      <w:r>
        <w:rPr>
          <w:rStyle w:val="16"/>
          <w:color w:val="303030" w:themeColor="background1"/>
          <w:sz w:val="20"/>
          <w:szCs w:val="20"/>
          <w:lang w:val="en-US" w:eastAsia="zh-CN" w:bidi="ar"/>
          <w14:textFill>
            <w14:solidFill>
              <w14:schemeClr w14:val="bg1"/>
            </w14:solidFill>
          </w14:textFill>
        </w:rPr>
        <w:t>Object-Driven/Goal-Driven</w:t>
      </w:r>
      <w:r>
        <w:rPr>
          <w:color w:val="303030" w:themeColor="background1"/>
          <w:sz w:val="20"/>
          <w:szCs w:val="20"/>
          <w:lang w:val="en-US" w:eastAsia="zh-CN" w:bidi="ar"/>
          <w14:textFill>
            <w14:solidFill>
              <w14:schemeClr w14:val="bg1"/>
            </w14:solidFill>
          </w14:textFill>
        </w:rPr>
        <w:t>‘.</w:t>
      </w:r>
    </w:p>
    <w:p>
      <w:pPr>
        <w:jc w:val="both"/>
        <w:rPr>
          <w:color w:val="303030" w:themeColor="background1"/>
          <w:sz w:val="20"/>
          <w:szCs w:val="20"/>
          <w14:textFill>
            <w14:solidFill>
              <w14:schemeClr w14:val="bg1"/>
            </w14:solidFill>
          </w14:textFill>
        </w:rPr>
      </w:pPr>
    </w:p>
    <w:p>
      <w:pPr>
        <w:pStyle w:val="71"/>
        <w:ind w:left="288" w:hanging="288"/>
        <w:rPr>
          <w:color w:val="303030" w:themeColor="background1"/>
          <w14:textFill>
            <w14:solidFill>
              <w14:schemeClr w14:val="bg1"/>
            </w14:solidFill>
          </w14:textFill>
        </w:rPr>
      </w:pPr>
      <w:r>
        <w:rPr>
          <w:color w:val="303030" w:themeColor="background1"/>
          <w14:textFill>
            <w14:solidFill>
              <w14:schemeClr w14:val="bg1"/>
            </w14:solidFill>
          </w14:textFill>
        </w:rPr>
        <w:t>Metode Perancangan Sistem</w:t>
      </w:r>
    </w:p>
    <w:p>
      <w:pPr>
        <w:pStyle w:val="67"/>
        <w:rPr>
          <w:color w:val="303030" w:themeColor="background1"/>
          <w14:textFill>
            <w14:solidFill>
              <w14:schemeClr w14:val="bg1"/>
            </w14:solidFill>
          </w14:textFill>
        </w:rPr>
      </w:pPr>
      <w:r>
        <w:rPr>
          <w:color w:val="303030" w:themeColor="background1"/>
          <w14:textFill>
            <w14:solidFill>
              <w14:schemeClr w14:val="bg1"/>
            </w14:solidFill>
          </w14:textFill>
        </w:rPr>
        <w:t>3.1</w:t>
      </w:r>
      <w:r>
        <w:rPr>
          <w:color w:val="303030" w:themeColor="background1"/>
          <w14:textFill>
            <w14:solidFill>
              <w14:schemeClr w14:val="bg1"/>
            </w14:solidFill>
          </w14:textFill>
        </w:rPr>
        <w:tab/>
      </w:r>
      <w:r>
        <w:rPr>
          <w:color w:val="303030" w:themeColor="background1"/>
          <w14:textFill>
            <w14:solidFill>
              <w14:schemeClr w14:val="bg1"/>
            </w14:solidFill>
          </w14:textFill>
        </w:rPr>
        <w:t>METODE</w:t>
      </w:r>
    </w:p>
    <w:p>
      <w:pPr>
        <w:pStyle w:val="67"/>
        <w:rPr>
          <w:i w:val="0"/>
          <w:iCs w:val="0"/>
          <w:color w:val="303030" w:themeColor="background1"/>
          <w14:textFill>
            <w14:solidFill>
              <w14:schemeClr w14:val="bg1"/>
            </w14:solidFill>
          </w14:textFill>
        </w:rPr>
      </w:pPr>
      <w:r>
        <w:rPr>
          <w:color w:val="303030" w:themeColor="background1"/>
          <w14:textFill>
            <w14:solidFill>
              <w14:schemeClr w14:val="bg1"/>
            </w14:solidFill>
          </w14:textFill>
        </w:rPr>
        <w:t xml:space="preserve">Langkah-langkah dalam membuat sistem pakar analisis penyakit jantung dengan metode </w:t>
      </w:r>
      <w:r>
        <w:rPr>
          <w:i/>
          <w:iCs/>
          <w:color w:val="303030" w:themeColor="background1"/>
          <w14:textFill>
            <w14:solidFill>
              <w14:schemeClr w14:val="bg1"/>
            </w14:solidFill>
          </w14:textFill>
        </w:rPr>
        <w:t xml:space="preserve">forward chaining </w:t>
      </w:r>
      <w:r>
        <w:rPr>
          <w:i w:val="0"/>
          <w:iCs w:val="0"/>
          <w:color w:val="303030" w:themeColor="background1"/>
          <w14:textFill>
            <w14:solidFill>
              <w14:schemeClr w14:val="bg1"/>
            </w14:solidFill>
          </w14:textFill>
        </w:rPr>
        <w:t>yaitu:</w:t>
      </w:r>
    </w:p>
    <w:p>
      <w:pPr>
        <w:pStyle w:val="67"/>
        <w:rPr>
          <w:i/>
          <w:iCs/>
          <w:color w:val="303030" w:themeColor="background1"/>
          <w14:textFill>
            <w14:solidFill>
              <w14:schemeClr w14:val="bg1"/>
            </w14:solidFill>
          </w14:textFill>
        </w:rPr>
      </w:pPr>
      <w:r>
        <w:rPr>
          <w:i/>
          <w:iCs/>
          <w:color w:val="303030" w:themeColor="background1"/>
          <w14:textFill>
            <w14:solidFill>
              <w14:schemeClr w14:val="bg1"/>
            </w14:solidFill>
          </w14:textFill>
        </w:rPr>
        <w:t>3.1.1 mempersiapkan software dan hardware</w:t>
      </w:r>
    </w:p>
    <w:p>
      <w:pPr>
        <w:pStyle w:val="67"/>
        <w:rPr>
          <w:i w:val="0"/>
          <w:iCs w:val="0"/>
          <w:color w:val="303030" w:themeColor="background1"/>
          <w14:textFill>
            <w14:solidFill>
              <w14:schemeClr w14:val="bg1"/>
            </w14:solidFill>
          </w14:textFill>
        </w:rPr>
      </w:pPr>
      <w:r>
        <w:rPr>
          <w:i w:val="0"/>
          <w:iCs w:val="0"/>
          <w:color w:val="303030" w:themeColor="background1"/>
          <w14:textFill>
            <w14:solidFill>
              <w14:schemeClr w14:val="bg1"/>
            </w14:solidFill>
          </w14:textFill>
        </w:rPr>
        <w:t>1.</w:t>
      </w:r>
      <w:r>
        <w:rPr>
          <w:i w:val="0"/>
          <w:iCs w:val="0"/>
          <w:color w:val="303030" w:themeColor="background1"/>
          <w14:textFill>
            <w14:solidFill>
              <w14:schemeClr w14:val="bg1"/>
            </w14:solidFill>
          </w14:textFill>
        </w:rPr>
        <w:tab/>
        <w:t>Visual Studio Code untuk membuat aplikasi console.</w:t>
      </w:r>
    </w:p>
    <w:p>
      <w:pPr>
        <w:pStyle w:val="67"/>
        <w:rPr>
          <w:i w:val="0"/>
          <w:iCs w:val="0"/>
          <w:color w:val="303030" w:themeColor="background1"/>
          <w14:textFill>
            <w14:solidFill>
              <w14:schemeClr w14:val="bg1"/>
            </w14:solidFill>
          </w14:textFill>
        </w:rPr>
      </w:pPr>
      <w:r>
        <w:rPr>
          <w:i w:val="0"/>
          <w:iCs w:val="0"/>
          <w:color w:val="303030" w:themeColor="background1"/>
          <w14:textFill>
            <w14:solidFill>
              <w14:schemeClr w14:val="bg1"/>
            </w14:solidFill>
          </w14:textFill>
        </w:rPr>
        <w:t>2.</w:t>
      </w:r>
      <w:r>
        <w:rPr>
          <w:i w:val="0"/>
          <w:iCs w:val="0"/>
          <w:color w:val="303030" w:themeColor="background1"/>
          <w14:textFill>
            <w14:solidFill>
              <w14:schemeClr w14:val="bg1"/>
            </w14:solidFill>
          </w14:textFill>
        </w:rPr>
        <w:tab/>
        <w:t>MS Word/WPS office untuk menyusun laporan</w:t>
      </w:r>
    </w:p>
    <w:p>
      <w:pPr>
        <w:pStyle w:val="67"/>
        <w:rPr>
          <w:i w:val="0"/>
          <w:iCs w:val="0"/>
          <w:color w:val="303030" w:themeColor="background1"/>
          <w14:textFill>
            <w14:solidFill>
              <w14:schemeClr w14:val="bg1"/>
            </w14:solidFill>
          </w14:textFill>
        </w:rPr>
      </w:pPr>
      <w:r>
        <w:rPr>
          <w:i w:val="0"/>
          <w:iCs w:val="0"/>
          <w:color w:val="303030" w:themeColor="background1"/>
          <w14:textFill>
            <w14:solidFill>
              <w14:schemeClr w14:val="bg1"/>
            </w14:solidFill>
          </w14:textFill>
        </w:rPr>
        <w:t>Spesifikasi hardware minimum:</w:t>
      </w:r>
    </w:p>
    <w:p>
      <w:pPr>
        <w:pStyle w:val="67"/>
        <w:numPr>
          <w:ilvl w:val="0"/>
          <w:numId w:val="6"/>
        </w:numPr>
        <w:rPr>
          <w:i w:val="0"/>
          <w:iCs w:val="0"/>
          <w:color w:val="303030" w:themeColor="background1"/>
          <w14:textFill>
            <w14:solidFill>
              <w14:schemeClr w14:val="bg1"/>
            </w14:solidFill>
          </w14:textFill>
        </w:rPr>
      </w:pPr>
      <w:r>
        <w:rPr>
          <w:rFonts w:hint="default"/>
          <w:i w:val="0"/>
          <w:iCs w:val="0"/>
          <w:color w:val="303030" w:themeColor="background1"/>
          <w14:textFill>
            <w14:solidFill>
              <w14:schemeClr w14:val="bg1"/>
            </w14:solidFill>
          </w14:textFill>
        </w:rPr>
        <w:t>Intel Pentium 4~1.86 GHz</w:t>
      </w:r>
    </w:p>
    <w:p>
      <w:pPr>
        <w:pStyle w:val="67"/>
        <w:numPr>
          <w:ilvl w:val="0"/>
          <w:numId w:val="6"/>
        </w:numPr>
        <w:rPr>
          <w:i w:val="0"/>
          <w:iCs w:val="0"/>
          <w:color w:val="303030" w:themeColor="background1"/>
          <w14:textFill>
            <w14:solidFill>
              <w14:schemeClr w14:val="bg1"/>
            </w14:solidFill>
          </w14:textFill>
        </w:rPr>
      </w:pPr>
      <w:r>
        <w:rPr>
          <w:rFonts w:hint="default"/>
          <w:i w:val="0"/>
          <w:iCs w:val="0"/>
          <w:color w:val="303030" w:themeColor="background1"/>
          <w14:textFill>
            <w14:solidFill>
              <w14:schemeClr w14:val="bg1"/>
            </w14:solidFill>
          </w14:textFill>
        </w:rPr>
        <w:t>Harddisk Space +- 10MB</w:t>
      </w:r>
    </w:p>
    <w:p>
      <w:pPr>
        <w:pStyle w:val="67"/>
        <w:numPr>
          <w:ilvl w:val="0"/>
          <w:numId w:val="6"/>
        </w:numPr>
        <w:rPr>
          <w:i w:val="0"/>
          <w:iCs w:val="0"/>
          <w:color w:val="303030" w:themeColor="background1"/>
          <w14:textFill>
            <w14:solidFill>
              <w14:schemeClr w14:val="bg1"/>
            </w14:solidFill>
          </w14:textFill>
        </w:rPr>
      </w:pPr>
      <w:r>
        <w:rPr>
          <w:rFonts w:hint="default"/>
          <w:i w:val="0"/>
          <w:iCs w:val="0"/>
          <w:color w:val="303030" w:themeColor="background1"/>
          <w14:textFill>
            <w14:solidFill>
              <w14:schemeClr w14:val="bg1"/>
            </w14:solidFill>
          </w14:textFill>
        </w:rPr>
        <w:t>Memory 128 MB</w:t>
      </w:r>
    </w:p>
    <w:p>
      <w:pPr>
        <w:pStyle w:val="67"/>
        <w:numPr>
          <w:ilvl w:val="0"/>
          <w:numId w:val="6"/>
        </w:numPr>
        <w:rPr>
          <w:i w:val="0"/>
          <w:iCs w:val="0"/>
          <w:color w:val="303030" w:themeColor="background1"/>
          <w14:textFill>
            <w14:solidFill>
              <w14:schemeClr w14:val="bg1"/>
            </w14:solidFill>
          </w14:textFill>
        </w:rPr>
      </w:pPr>
      <w:r>
        <w:rPr>
          <w:rFonts w:hint="default"/>
          <w:i w:val="0"/>
          <w:iCs w:val="0"/>
          <w:color w:val="303030" w:themeColor="background1"/>
          <w14:textFill>
            <w14:solidFill>
              <w14:schemeClr w14:val="bg1"/>
            </w14:solidFill>
          </w14:textFill>
        </w:rPr>
        <w:t>VGA 32 MB</w:t>
      </w:r>
    </w:p>
    <w:p>
      <w:pPr>
        <w:pStyle w:val="67"/>
        <w:numPr>
          <w:ilvl w:val="0"/>
          <w:numId w:val="6"/>
        </w:numPr>
        <w:rPr>
          <w:i w:val="0"/>
          <w:iCs w:val="0"/>
          <w:color w:val="303030" w:themeColor="background1"/>
          <w14:textFill>
            <w14:solidFill>
              <w14:schemeClr w14:val="bg1"/>
            </w14:solidFill>
          </w14:textFill>
        </w:rPr>
      </w:pPr>
      <w:r>
        <w:rPr>
          <w:rFonts w:hint="default"/>
          <w:i w:val="0"/>
          <w:iCs w:val="0"/>
          <w:color w:val="303030" w:themeColor="background1"/>
          <w14:textFill>
            <w14:solidFill>
              <w14:schemeClr w14:val="bg1"/>
            </w14:solidFill>
          </w14:textFill>
        </w:rPr>
        <w:t>Monitor 800 x 600, mouse dan keyboard</w:t>
      </w:r>
      <w:bookmarkStart w:id="0" w:name="_GoBack"/>
      <w:bookmarkEnd w:id="0"/>
      <w:r>
        <w:rPr>
          <w:i w:val="0"/>
          <w:iCs w:val="0"/>
          <w:color w:val="303030" w:themeColor="background1"/>
          <w14:textFill>
            <w14:solidFill>
              <w14:schemeClr w14:val="bg1"/>
            </w14:solidFill>
          </w14:textFill>
        </w:rPr>
        <w:tab/>
      </w:r>
    </w:p>
    <w:p>
      <w:pPr>
        <w:pStyle w:val="67"/>
        <w:ind w:left="240" w:leftChars="100" w:firstLine="480"/>
        <w:rPr>
          <w:color w:val="303030" w:themeColor="background1"/>
          <w14:textFill>
            <w14:solidFill>
              <w14:schemeClr w14:val="bg1"/>
            </w14:solidFill>
          </w14:textFill>
        </w:rPr>
      </w:pPr>
      <w:r>
        <w:rPr>
          <w:color w:val="303030" w:themeColor="background1"/>
          <w14:textFill>
            <w14:solidFill>
              <w14:schemeClr w14:val="bg1"/>
            </w14:solidFill>
          </w14:textFill>
        </w:rPr>
        <w:t>Metode dalam pengumpulan data penyakit,gejala dan solusi yaitu dengan studi pustaka dan mengambil data dari internet. Data mengenai gejala,jenis penyakit dan metode dari proses studi pustaka adalah sebagai berikut:</w:t>
      </w:r>
    </w:p>
    <w:p>
      <w:pPr>
        <w:pStyle w:val="67"/>
        <w:ind w:left="240" w:leftChars="100" w:firstLine="480"/>
        <w:rPr>
          <w:color w:val="303030" w:themeColor="background1"/>
          <w14:textFill>
            <w14:solidFill>
              <w14:schemeClr w14:val="bg1"/>
            </w14:solidFill>
          </w14:textFill>
        </w:rPr>
      </w:pPr>
      <w:r>
        <w:rPr>
          <w:color w:val="303030" w:themeColor="background1"/>
          <w14:textFill>
            <w14:solidFill>
              <w14:schemeClr w14:val="bg1"/>
            </w14:solidFill>
          </w14:textFill>
        </w:rPr>
        <w:t>A. Coroner</w:t>
      </w:r>
    </w:p>
    <w:p>
      <w:pPr>
        <w:pStyle w:val="67"/>
        <w:ind w:left="960" w:leftChars="389" w:hanging="26"/>
        <w:rPr>
          <w:color w:val="303030" w:themeColor="background1"/>
          <w14:textFill>
            <w14:solidFill>
              <w14:schemeClr w14:val="bg1"/>
            </w14:solidFill>
          </w14:textFill>
        </w:rPr>
      </w:pPr>
      <w:r>
        <w:rPr>
          <w:color w:val="303030" w:themeColor="background1"/>
          <w14:textFill>
            <w14:solidFill>
              <w14:schemeClr w14:val="bg1"/>
            </w14:solidFill>
          </w14:textFill>
        </w:rPr>
        <w:t>Gejala: nyeri dada tiba-tiba,sesak nafas,cepat lelah dan lemas,nyeri kepala,bengkak disekitar kaki dan sendi.</w:t>
      </w:r>
    </w:p>
    <w:p>
      <w:pPr>
        <w:pStyle w:val="67"/>
        <w:ind w:left="960" w:leftChars="389" w:hanging="26"/>
        <w:rPr>
          <w:color w:val="303030" w:themeColor="background1"/>
          <w14:textFill>
            <w14:solidFill>
              <w14:schemeClr w14:val="bg1"/>
            </w14:solidFill>
          </w14:textFill>
        </w:rPr>
      </w:pPr>
      <w:r>
        <w:rPr>
          <w:color w:val="303030" w:themeColor="background1"/>
          <w14:textFill>
            <w14:solidFill>
              <w14:schemeClr w14:val="bg1"/>
            </w14:solidFill>
          </w14:textFill>
        </w:rPr>
        <w:t>Solusi:</w:t>
      </w:r>
      <w:r>
        <w:rPr>
          <w:rFonts w:hint="eastAsia"/>
          <w:color w:val="303030" w:themeColor="background1"/>
          <w:lang w:eastAsia="zh-CN"/>
          <w14:textFill>
            <w14:solidFill>
              <w14:schemeClr w14:val="bg1"/>
            </w14:solidFill>
          </w14:textFill>
        </w:rPr>
        <w:t>anda sebaiknya memeriksakan diri ke spesialis perawatan sesegera mungkin. hindari makanan berkolesterol tinggi,berhenti merokok,menghindari stress dan olahraga secara teratur</w:t>
      </w:r>
    </w:p>
    <w:p>
      <w:pPr>
        <w:pStyle w:val="67"/>
        <w:ind w:firstLine="720"/>
        <w:rPr>
          <w:color w:val="303030" w:themeColor="background1"/>
          <w14:textFill>
            <w14:solidFill>
              <w14:schemeClr w14:val="bg1"/>
            </w14:solidFill>
          </w14:textFill>
        </w:rPr>
      </w:pPr>
      <w:r>
        <w:rPr>
          <w:color w:val="303030" w:themeColor="background1"/>
          <w14:textFill>
            <w14:solidFill>
              <w14:schemeClr w14:val="bg1"/>
            </w14:solidFill>
          </w14:textFill>
        </w:rPr>
        <w:t>B.  Hipertensi</w:t>
      </w:r>
    </w:p>
    <w:p>
      <w:pPr>
        <w:pStyle w:val="67"/>
        <w:ind w:left="960" w:leftChars="389" w:hanging="26"/>
        <w:rPr>
          <w:color w:val="303030" w:themeColor="background1"/>
          <w14:textFill>
            <w14:solidFill>
              <w14:schemeClr w14:val="bg1"/>
            </w14:solidFill>
          </w14:textFill>
        </w:rPr>
      </w:pPr>
      <w:r>
        <w:rPr>
          <w:color w:val="303030" w:themeColor="background1"/>
          <w14:textFill>
            <w14:solidFill>
              <w14:schemeClr w14:val="bg1"/>
            </w14:solidFill>
          </w14:textFill>
        </w:rPr>
        <w:t>Gejala: nyeri dada,cepat lelah dan lemas,nyeri kepala</w:t>
      </w:r>
    </w:p>
    <w:p>
      <w:pPr>
        <w:pStyle w:val="67"/>
        <w:ind w:left="960" w:leftChars="389" w:hanging="26"/>
        <w:rPr>
          <w:color w:val="303030" w:themeColor="background1"/>
          <w14:textFill>
            <w14:solidFill>
              <w14:schemeClr w14:val="bg1"/>
            </w14:solidFill>
          </w14:textFill>
        </w:rPr>
      </w:pPr>
      <w:r>
        <w:rPr>
          <w:color w:val="303030" w:themeColor="background1"/>
          <w14:textFill>
            <w14:solidFill>
              <w14:schemeClr w14:val="bg1"/>
            </w14:solidFill>
          </w14:textFill>
        </w:rPr>
        <w:t>Solusi:</w:t>
      </w:r>
      <w:r>
        <w:rPr>
          <w:rFonts w:hint="eastAsia"/>
          <w:color w:val="303030" w:themeColor="background1"/>
          <w:lang w:eastAsia="zh-CN"/>
          <w14:textFill>
            <w14:solidFill>
              <w14:schemeClr w14:val="bg1"/>
            </w14:solidFill>
          </w14:textFill>
        </w:rPr>
        <w:t>anda sebaiknya memeriksakan diri ke spesialis perawatan sesegera mungkin. hindari makanan yang mengandung</w:t>
      </w:r>
      <w:r>
        <w:rPr>
          <w:color w:val="303030" w:themeColor="background1"/>
          <w14:textFill>
            <w14:solidFill>
              <w14:schemeClr w14:val="bg1"/>
            </w14:solidFill>
          </w14:textFill>
        </w:rPr>
        <w:t xml:space="preserve"> </w:t>
      </w:r>
      <w:r>
        <w:rPr>
          <w:rFonts w:hint="eastAsia"/>
          <w:color w:val="303030" w:themeColor="background1"/>
          <w:lang w:eastAsia="zh-CN"/>
          <w14:textFill>
            <w14:solidFill>
              <w14:schemeClr w14:val="bg1"/>
            </w14:solidFill>
          </w14:textFill>
        </w:rPr>
        <w:t>kolesterol dan tigleserin</w:t>
      </w:r>
    </w:p>
    <w:p>
      <w:pPr>
        <w:pStyle w:val="67"/>
        <w:ind w:firstLine="720"/>
        <w:rPr>
          <w:color w:val="303030" w:themeColor="background1"/>
          <w14:textFill>
            <w14:solidFill>
              <w14:schemeClr w14:val="bg1"/>
            </w14:solidFill>
          </w14:textFill>
        </w:rPr>
      </w:pPr>
      <w:r>
        <w:rPr>
          <w:color w:val="303030" w:themeColor="background1"/>
          <w14:textFill>
            <w14:solidFill>
              <w14:schemeClr w14:val="bg1"/>
            </w14:solidFill>
          </w14:textFill>
        </w:rPr>
        <w:t>C. Pericarditis:</w:t>
      </w:r>
    </w:p>
    <w:p>
      <w:pPr>
        <w:pStyle w:val="67"/>
        <w:ind w:left="960" w:leftChars="389" w:hanging="26"/>
        <w:rPr>
          <w:color w:val="303030" w:themeColor="background1"/>
          <w14:textFill>
            <w14:solidFill>
              <w14:schemeClr w14:val="bg1"/>
            </w14:solidFill>
          </w14:textFill>
        </w:rPr>
      </w:pPr>
      <w:r>
        <w:rPr>
          <w:color w:val="303030" w:themeColor="background1"/>
          <w14:textFill>
            <w14:solidFill>
              <w14:schemeClr w14:val="bg1"/>
            </w14:solidFill>
          </w14:textFill>
        </w:rPr>
        <w:t>Gejala:nyeri dada,cepat lelah dan lemas,sesak nafas</w:t>
      </w:r>
    </w:p>
    <w:p>
      <w:pPr>
        <w:pStyle w:val="67"/>
        <w:ind w:left="960" w:leftChars="389" w:hanging="26"/>
        <w:rPr>
          <w:color w:val="303030" w:themeColor="background1"/>
          <w14:textFill>
            <w14:solidFill>
              <w14:schemeClr w14:val="bg1"/>
            </w14:solidFill>
          </w14:textFill>
        </w:rPr>
      </w:pPr>
      <w:r>
        <w:rPr>
          <w:color w:val="303030" w:themeColor="background1"/>
          <w14:textFill>
            <w14:solidFill>
              <w14:schemeClr w14:val="bg1"/>
            </w14:solidFill>
          </w14:textFill>
        </w:rPr>
        <w:t>Solusi:</w:t>
      </w:r>
      <w:r>
        <w:rPr>
          <w:rFonts w:hint="eastAsia"/>
          <w:color w:val="303030" w:themeColor="background1"/>
          <w:lang w:eastAsia="zh-CN"/>
          <w14:textFill>
            <w14:solidFill>
              <w14:schemeClr w14:val="bg1"/>
            </w14:solidFill>
          </w14:textFill>
        </w:rPr>
        <w:t>anda sebaiknya memeriksakan diri ke spesialis perawatan sesegera mungkin. sebaiknya anda menerapkan</w:t>
      </w:r>
    </w:p>
    <w:p>
      <w:pPr>
        <w:pStyle w:val="67"/>
        <w:ind w:left="960" w:leftChars="389" w:hanging="26"/>
        <w:rPr>
          <w:color w:val="303030" w:themeColor="background1"/>
          <w14:textFill>
            <w14:solidFill>
              <w14:schemeClr w14:val="bg1"/>
            </w14:solidFill>
          </w14:textFill>
        </w:rPr>
      </w:pPr>
      <w:r>
        <w:rPr>
          <w:rFonts w:hint="eastAsia"/>
          <w:color w:val="303030" w:themeColor="background1"/>
          <w:lang w:eastAsia="zh-CN"/>
          <w14:textFill>
            <w14:solidFill>
              <w14:schemeClr w14:val="bg1"/>
            </w14:solidFill>
          </w14:textFill>
        </w:rPr>
        <w:t>pola hidup sehat,cukup istirahat dan olahraga</w:t>
      </w:r>
    </w:p>
    <w:p>
      <w:pPr>
        <w:pStyle w:val="67"/>
        <w:ind w:left="960" w:leftChars="300" w:hanging="240"/>
        <w:rPr>
          <w:color w:val="303030" w:themeColor="background1"/>
          <w14:textFill>
            <w14:solidFill>
              <w14:schemeClr w14:val="bg1"/>
            </w14:solidFill>
          </w14:textFill>
        </w:rPr>
      </w:pPr>
      <w:r>
        <w:rPr>
          <w:color w:val="303030" w:themeColor="background1"/>
          <w14:textFill>
            <w14:solidFill>
              <w14:schemeClr w14:val="bg1"/>
            </w14:solidFill>
          </w14:textFill>
        </w:rPr>
        <w:t>D.Rematik</w:t>
      </w:r>
    </w:p>
    <w:p>
      <w:pPr>
        <w:pStyle w:val="67"/>
        <w:ind w:firstLine="934"/>
        <w:rPr>
          <w:color w:val="303030" w:themeColor="background1"/>
          <w14:textFill>
            <w14:solidFill>
              <w14:schemeClr w14:val="bg1"/>
            </w14:solidFill>
          </w14:textFill>
        </w:rPr>
      </w:pPr>
      <w:r>
        <w:rPr>
          <w:color w:val="303030" w:themeColor="background1"/>
          <w14:textFill>
            <w14:solidFill>
              <w14:schemeClr w14:val="bg1"/>
            </w14:solidFill>
          </w14:textFill>
        </w:rPr>
        <w:t>Gejala: sesak nafas,cepat lelah dan lemas.</w:t>
      </w:r>
    </w:p>
    <w:p>
      <w:pPr>
        <w:pStyle w:val="67"/>
        <w:ind w:left="960" w:leftChars="389" w:hanging="26"/>
        <w:rPr>
          <w:color w:val="303030" w:themeColor="background1"/>
          <w:lang w:eastAsia="zh-CN"/>
          <w14:textFill>
            <w14:solidFill>
              <w14:schemeClr w14:val="bg1"/>
            </w14:solidFill>
          </w14:textFill>
        </w:rPr>
      </w:pPr>
      <w:r>
        <w:rPr>
          <w:color w:val="303030" w:themeColor="background1"/>
          <w14:textFill>
            <w14:solidFill>
              <w14:schemeClr w14:val="bg1"/>
            </w14:solidFill>
          </w14:textFill>
        </w:rPr>
        <w:t>Solusi:</w:t>
      </w:r>
      <w:r>
        <w:rPr>
          <w:rFonts w:hint="eastAsia"/>
          <w:color w:val="303030" w:themeColor="background1"/>
          <w:lang w:eastAsia="zh-CN"/>
          <w14:textFill>
            <w14:solidFill>
              <w14:schemeClr w14:val="bg1"/>
            </w14:solidFill>
          </w14:textFill>
        </w:rPr>
        <w:t>anda sebaiknya memeriksakan diri ke spesialis perawatan sesegera mungkin. sebaiknya rajin membersihkan tempat tinggal,menghidari rokok,memakai masker di udara yang berdebu dan berhati hati saat cuaca ekstrem</w:t>
      </w:r>
      <w:r>
        <w:rPr>
          <w:color w:val="303030" w:themeColor="background1"/>
          <w:lang w:eastAsia="zh-CN"/>
          <w14:textFill>
            <w14:solidFill>
              <w14:schemeClr w14:val="bg1"/>
            </w14:solidFill>
          </w14:textFill>
        </w:rPr>
        <w:t>.</w:t>
      </w:r>
    </w:p>
    <w:p>
      <w:pPr>
        <w:pStyle w:val="67"/>
        <w:ind w:left="960" w:leftChars="300" w:hanging="240"/>
        <w:rPr>
          <w:color w:val="303030" w:themeColor="background1"/>
          <w:lang w:eastAsia="zh-CN"/>
          <w14:textFill>
            <w14:solidFill>
              <w14:schemeClr w14:val="bg1"/>
            </w14:solidFill>
          </w14:textFill>
        </w:rPr>
      </w:pPr>
      <w:r>
        <w:rPr>
          <w:color w:val="303030" w:themeColor="background1"/>
          <w:lang w:eastAsia="zh-CN"/>
          <w14:textFill>
            <w14:solidFill>
              <w14:schemeClr w14:val="bg1"/>
            </w14:solidFill>
          </w14:textFill>
        </w:rPr>
        <w:t>E. Otot Jantung</w:t>
      </w:r>
    </w:p>
    <w:p>
      <w:pPr>
        <w:pStyle w:val="67"/>
        <w:ind w:left="960" w:leftChars="389" w:hanging="26"/>
        <w:rPr>
          <w:color w:val="303030" w:themeColor="background1"/>
          <w:lang w:eastAsia="zh-CN"/>
          <w14:textFill>
            <w14:solidFill>
              <w14:schemeClr w14:val="bg1"/>
            </w14:solidFill>
          </w14:textFill>
        </w:rPr>
      </w:pPr>
      <w:r>
        <w:rPr>
          <w:color w:val="303030" w:themeColor="background1"/>
          <w:lang w:eastAsia="zh-CN"/>
          <w14:textFill>
            <w14:solidFill>
              <w14:schemeClr w14:val="bg1"/>
            </w14:solidFill>
          </w14:textFill>
        </w:rPr>
        <w:t>Gejala:sesak nafas,cepat lelah dan lemas,nyeri kepala,bengkak disekitar kaki.</w:t>
      </w:r>
    </w:p>
    <w:p>
      <w:pPr>
        <w:pStyle w:val="67"/>
        <w:ind w:left="960" w:leftChars="389" w:hanging="26"/>
        <w:rPr>
          <w:color w:val="303030" w:themeColor="background1"/>
          <w:lang w:eastAsia="zh-CN"/>
          <w14:textFill>
            <w14:solidFill>
              <w14:schemeClr w14:val="bg1"/>
            </w14:solidFill>
          </w14:textFill>
        </w:rPr>
      </w:pPr>
    </w:p>
    <w:p>
      <w:pPr>
        <w:pStyle w:val="67"/>
        <w:ind w:firstLine="0"/>
        <w:rPr>
          <w:color w:val="303030" w:themeColor="background1"/>
          <w:lang w:eastAsia="zh-CN"/>
          <w14:textFill>
            <w14:solidFill>
              <w14:schemeClr w14:val="bg1"/>
            </w14:solidFill>
          </w14:textFill>
        </w:rPr>
      </w:pPr>
    </w:p>
    <w:p>
      <w:pPr>
        <w:pStyle w:val="67"/>
        <w:ind w:left="960" w:leftChars="389" w:hanging="26" w:hangingChars="13"/>
        <w:rPr>
          <w:color w:val="303030" w:themeColor="background1"/>
          <w:lang w:eastAsia="zh-CN"/>
          <w14:textFill>
            <w14:solidFill>
              <w14:schemeClr w14:val="bg1"/>
            </w14:solidFill>
          </w14:textFill>
        </w:rPr>
      </w:pPr>
      <w:r>
        <w:rPr>
          <w:color w:val="303030" w:themeColor="background1"/>
          <w14:textFill>
            <w14:solidFill>
              <w14:schemeClr w14:val="bg1"/>
            </w14:solidFill>
          </w14:textFill>
        </w:rPr>
        <w:t>Solusi:</w:t>
      </w:r>
      <w:r>
        <w:rPr>
          <w:rFonts w:hint="eastAsia"/>
          <w:color w:val="303030" w:themeColor="background1"/>
          <w:lang w:eastAsia="zh-CN"/>
          <w14:textFill>
            <w14:solidFill>
              <w14:schemeClr w14:val="bg1"/>
            </w14:solidFill>
          </w14:textFill>
        </w:rPr>
        <w:t>anda sebaiknya memeriksakan diri ke spesialis perawatan sesegera mungkin. hindari rokok dan makanan yang berkolesterol</w:t>
      </w:r>
      <w:r>
        <w:rPr>
          <w:color w:val="303030" w:themeColor="background1"/>
          <w:lang w:eastAsia="zh-CN"/>
          <w14:textFill>
            <w14:solidFill>
              <w14:schemeClr w14:val="bg1"/>
            </w14:solidFill>
          </w14:textFill>
        </w:rPr>
        <w:t>.</w:t>
      </w:r>
    </w:p>
    <w:p>
      <w:pPr>
        <w:pStyle w:val="67"/>
        <w:ind w:left="960" w:leftChars="300" w:hanging="240" w:hangingChars="120"/>
        <w:rPr>
          <w:color w:val="303030" w:themeColor="background1"/>
          <w:lang w:eastAsia="zh-CN"/>
          <w14:textFill>
            <w14:solidFill>
              <w14:schemeClr w14:val="bg1"/>
            </w14:solidFill>
          </w14:textFill>
        </w:rPr>
      </w:pPr>
      <w:r>
        <w:rPr>
          <w:color w:val="303030" w:themeColor="background1"/>
          <w:lang w:eastAsia="zh-CN"/>
          <w14:textFill>
            <w14:solidFill>
              <w14:schemeClr w14:val="bg1"/>
            </w14:solidFill>
          </w14:textFill>
        </w:rPr>
        <w:t>F. Gagal Jantung</w:t>
      </w:r>
    </w:p>
    <w:p>
      <w:pPr>
        <w:pStyle w:val="67"/>
        <w:ind w:left="960" w:leftChars="389" w:hanging="26"/>
        <w:rPr>
          <w:color w:val="303030" w:themeColor="background1"/>
          <w:lang w:eastAsia="zh-CN"/>
          <w14:textFill>
            <w14:solidFill>
              <w14:schemeClr w14:val="bg1"/>
            </w14:solidFill>
          </w14:textFill>
        </w:rPr>
      </w:pPr>
      <w:r>
        <w:rPr>
          <w:color w:val="303030" w:themeColor="background1"/>
          <w:lang w:eastAsia="zh-CN"/>
          <w14:textFill>
            <w14:solidFill>
              <w14:schemeClr w14:val="bg1"/>
            </w14:solidFill>
          </w14:textFill>
        </w:rPr>
        <w:t>Gejala:sesak nafas,cepat lelah dan lemas,nyeri kepala,bengkak disekitar kaki.</w:t>
      </w:r>
    </w:p>
    <w:p>
      <w:pPr>
        <w:pStyle w:val="67"/>
        <w:ind w:left="960" w:leftChars="389" w:hanging="26"/>
        <w:rPr>
          <w:color w:val="303030" w:themeColor="background1"/>
          <w:lang w:eastAsia="zh-CN"/>
          <w14:textFill>
            <w14:solidFill>
              <w14:schemeClr w14:val="bg1"/>
            </w14:solidFill>
          </w14:textFill>
        </w:rPr>
      </w:pPr>
      <w:r>
        <w:rPr>
          <w:color w:val="303030" w:themeColor="background1"/>
          <w:lang w:eastAsia="zh-CN"/>
          <w14:textFill>
            <w14:solidFill>
              <w14:schemeClr w14:val="bg1"/>
            </w14:solidFill>
          </w14:textFill>
        </w:rPr>
        <w:t>Solusi:anda sebaiknya memeriksakan diri ke spesialis perawatan sesegera mungkin. sebaiknya konsumsi makanan sehat,berhenti merokok dan minum alkohol</w:t>
      </w:r>
    </w:p>
    <w:tbl>
      <w:tblPr>
        <w:tblStyle w:val="19"/>
        <w:tblpPr w:leftFromText="180" w:rightFromText="180" w:vertAnchor="text" w:horzAnchor="page" w:tblpX="6483" w:tblpY="158"/>
        <w:tblOverlap w:val="never"/>
        <w:tblW w:w="5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7"/>
        <w:gridCol w:w="889"/>
        <w:gridCol w:w="715"/>
        <w:gridCol w:w="704"/>
        <w:gridCol w:w="531"/>
        <w:gridCol w:w="842"/>
        <w:gridCol w:w="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7" w:type="dxa"/>
            <w:vMerge w:val="restart"/>
          </w:tcPr>
          <w:p>
            <w:pPr>
              <w:spacing w:after="0" w:line="240" w:lineRule="auto"/>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Nama Gejala</w:t>
            </w:r>
          </w:p>
        </w:tc>
        <w:tc>
          <w:tcPr>
            <w:tcW w:w="4593" w:type="dxa"/>
            <w:gridSpan w:val="6"/>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penyakit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987" w:type="dxa"/>
            <w:vMerge w:val="continue"/>
          </w:tcPr>
          <w:p>
            <w:pPr>
              <w:spacing w:after="0" w:line="240" w:lineRule="auto"/>
              <w:rPr>
                <w:color w:val="303030" w:themeColor="background1"/>
                <w:sz w:val="13"/>
                <w:szCs w:val="13"/>
                <w14:textFill>
                  <w14:solidFill>
                    <w14:schemeClr w14:val="bg1"/>
                  </w14:solidFill>
                </w14:textFill>
              </w:rPr>
            </w:pPr>
          </w:p>
        </w:tc>
        <w:tc>
          <w:tcPr>
            <w:tcW w:w="889" w:type="dxa"/>
          </w:tcPr>
          <w:p>
            <w:pPr>
              <w:spacing w:after="0" w:line="240" w:lineRule="auto"/>
              <w:jc w:val="both"/>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Coroner</w:t>
            </w:r>
          </w:p>
        </w:tc>
        <w:tc>
          <w:tcPr>
            <w:tcW w:w="715" w:type="dxa"/>
          </w:tcPr>
          <w:p>
            <w:pPr>
              <w:spacing w:after="0" w:line="240" w:lineRule="auto"/>
              <w:jc w:val="both"/>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hipertensi</w:t>
            </w:r>
          </w:p>
        </w:tc>
        <w:tc>
          <w:tcPr>
            <w:tcW w:w="704" w:type="dxa"/>
          </w:tcPr>
          <w:p>
            <w:pPr>
              <w:spacing w:after="0" w:line="240" w:lineRule="auto"/>
              <w:jc w:val="both"/>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Pericarditis</w:t>
            </w:r>
          </w:p>
        </w:tc>
        <w:tc>
          <w:tcPr>
            <w:tcW w:w="531" w:type="dxa"/>
          </w:tcPr>
          <w:p>
            <w:pPr>
              <w:spacing w:after="0" w:line="240" w:lineRule="auto"/>
              <w:jc w:val="both"/>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rematik</w:t>
            </w:r>
          </w:p>
        </w:tc>
        <w:tc>
          <w:tcPr>
            <w:tcW w:w="842" w:type="dxa"/>
          </w:tcPr>
          <w:p>
            <w:pPr>
              <w:spacing w:after="0" w:line="240" w:lineRule="auto"/>
              <w:jc w:val="both"/>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Otot jantung</w:t>
            </w:r>
          </w:p>
        </w:tc>
        <w:tc>
          <w:tcPr>
            <w:tcW w:w="912" w:type="dxa"/>
          </w:tcPr>
          <w:p>
            <w:pPr>
              <w:spacing w:after="0" w:line="240" w:lineRule="auto"/>
              <w:jc w:val="both"/>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Gagal jantung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7" w:type="dxa"/>
          </w:tcPr>
          <w:p>
            <w:pPr>
              <w:spacing w:after="0" w:line="240" w:lineRule="auto"/>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Nyeri dada tiba tiba</w:t>
            </w:r>
          </w:p>
        </w:tc>
        <w:tc>
          <w:tcPr>
            <w:tcW w:w="889"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715"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704"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531" w:type="dxa"/>
          </w:tcPr>
          <w:p>
            <w:pPr>
              <w:spacing w:after="0" w:line="240" w:lineRule="auto"/>
              <w:jc w:val="center"/>
              <w:rPr>
                <w:color w:val="303030" w:themeColor="background1"/>
                <w:sz w:val="13"/>
                <w:szCs w:val="13"/>
                <w14:textFill>
                  <w14:solidFill>
                    <w14:schemeClr w14:val="bg1"/>
                  </w14:solidFill>
                </w14:textFill>
              </w:rPr>
            </w:pPr>
          </w:p>
        </w:tc>
        <w:tc>
          <w:tcPr>
            <w:tcW w:w="842" w:type="dxa"/>
          </w:tcPr>
          <w:p>
            <w:pPr>
              <w:spacing w:after="0" w:line="240" w:lineRule="auto"/>
              <w:jc w:val="center"/>
              <w:rPr>
                <w:color w:val="303030" w:themeColor="background1"/>
                <w:sz w:val="13"/>
                <w:szCs w:val="13"/>
                <w14:textFill>
                  <w14:solidFill>
                    <w14:schemeClr w14:val="bg1"/>
                  </w14:solidFill>
                </w14:textFill>
              </w:rPr>
            </w:pPr>
          </w:p>
        </w:tc>
        <w:tc>
          <w:tcPr>
            <w:tcW w:w="912" w:type="dxa"/>
          </w:tcPr>
          <w:p>
            <w:pPr>
              <w:spacing w:after="0" w:line="240" w:lineRule="auto"/>
              <w:jc w:val="center"/>
              <w:rPr>
                <w:color w:val="303030" w:themeColor="background1"/>
                <w:sz w:val="13"/>
                <w:szCs w:val="13"/>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7" w:type="dxa"/>
          </w:tcPr>
          <w:p>
            <w:pPr>
              <w:spacing w:after="0" w:line="240" w:lineRule="auto"/>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Sesak nafas</w:t>
            </w:r>
          </w:p>
        </w:tc>
        <w:tc>
          <w:tcPr>
            <w:tcW w:w="889"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715" w:type="dxa"/>
          </w:tcPr>
          <w:p>
            <w:pPr>
              <w:spacing w:after="0" w:line="240" w:lineRule="auto"/>
              <w:jc w:val="center"/>
              <w:rPr>
                <w:color w:val="303030" w:themeColor="background1"/>
                <w:sz w:val="13"/>
                <w:szCs w:val="13"/>
                <w14:textFill>
                  <w14:solidFill>
                    <w14:schemeClr w14:val="bg1"/>
                  </w14:solidFill>
                </w14:textFill>
              </w:rPr>
            </w:pPr>
          </w:p>
        </w:tc>
        <w:tc>
          <w:tcPr>
            <w:tcW w:w="704"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531"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842"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912"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7" w:type="dxa"/>
          </w:tcPr>
          <w:p>
            <w:pPr>
              <w:spacing w:after="0" w:line="240" w:lineRule="auto"/>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Cepat Lelah dan lemas</w:t>
            </w:r>
          </w:p>
        </w:tc>
        <w:tc>
          <w:tcPr>
            <w:tcW w:w="889"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715"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704"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531"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842"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912"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7" w:type="dxa"/>
          </w:tcPr>
          <w:p>
            <w:pPr>
              <w:spacing w:after="0" w:line="240" w:lineRule="auto"/>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Nyeri kepala</w:t>
            </w:r>
          </w:p>
        </w:tc>
        <w:tc>
          <w:tcPr>
            <w:tcW w:w="889"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715"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704" w:type="dxa"/>
          </w:tcPr>
          <w:p>
            <w:pPr>
              <w:spacing w:after="0" w:line="240" w:lineRule="auto"/>
              <w:jc w:val="center"/>
              <w:rPr>
                <w:color w:val="303030" w:themeColor="background1"/>
                <w:sz w:val="13"/>
                <w:szCs w:val="13"/>
                <w14:textFill>
                  <w14:solidFill>
                    <w14:schemeClr w14:val="bg1"/>
                  </w14:solidFill>
                </w14:textFill>
              </w:rPr>
            </w:pPr>
          </w:p>
        </w:tc>
        <w:tc>
          <w:tcPr>
            <w:tcW w:w="531" w:type="dxa"/>
          </w:tcPr>
          <w:p>
            <w:pPr>
              <w:spacing w:after="0" w:line="240" w:lineRule="auto"/>
              <w:jc w:val="center"/>
              <w:rPr>
                <w:color w:val="303030" w:themeColor="background1"/>
                <w:sz w:val="13"/>
                <w:szCs w:val="13"/>
                <w14:textFill>
                  <w14:solidFill>
                    <w14:schemeClr w14:val="bg1"/>
                  </w14:solidFill>
                </w14:textFill>
              </w:rPr>
            </w:pPr>
          </w:p>
        </w:tc>
        <w:tc>
          <w:tcPr>
            <w:tcW w:w="842"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912"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7" w:type="dxa"/>
          </w:tcPr>
          <w:p>
            <w:pPr>
              <w:spacing w:after="0" w:line="240" w:lineRule="auto"/>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Bengkak di sekitar kaki dan sendi</w:t>
            </w:r>
          </w:p>
        </w:tc>
        <w:tc>
          <w:tcPr>
            <w:tcW w:w="889"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715" w:type="dxa"/>
          </w:tcPr>
          <w:p>
            <w:pPr>
              <w:spacing w:after="0" w:line="240" w:lineRule="auto"/>
              <w:jc w:val="center"/>
              <w:rPr>
                <w:color w:val="303030" w:themeColor="background1"/>
                <w:sz w:val="13"/>
                <w:szCs w:val="13"/>
                <w14:textFill>
                  <w14:solidFill>
                    <w14:schemeClr w14:val="bg1"/>
                  </w14:solidFill>
                </w14:textFill>
              </w:rPr>
            </w:pPr>
          </w:p>
        </w:tc>
        <w:tc>
          <w:tcPr>
            <w:tcW w:w="704" w:type="dxa"/>
          </w:tcPr>
          <w:p>
            <w:pPr>
              <w:spacing w:after="0" w:line="240" w:lineRule="auto"/>
              <w:jc w:val="center"/>
              <w:rPr>
                <w:color w:val="303030" w:themeColor="background1"/>
                <w:sz w:val="13"/>
                <w:szCs w:val="13"/>
                <w14:textFill>
                  <w14:solidFill>
                    <w14:schemeClr w14:val="bg1"/>
                  </w14:solidFill>
                </w14:textFill>
              </w:rPr>
            </w:pPr>
          </w:p>
        </w:tc>
        <w:tc>
          <w:tcPr>
            <w:tcW w:w="531" w:type="dxa"/>
          </w:tcPr>
          <w:p>
            <w:pPr>
              <w:spacing w:after="0" w:line="240" w:lineRule="auto"/>
              <w:jc w:val="center"/>
              <w:rPr>
                <w:color w:val="303030" w:themeColor="background1"/>
                <w:sz w:val="13"/>
                <w:szCs w:val="13"/>
                <w14:textFill>
                  <w14:solidFill>
                    <w14:schemeClr w14:val="bg1"/>
                  </w14:solidFill>
                </w14:textFill>
              </w:rPr>
            </w:pPr>
          </w:p>
        </w:tc>
        <w:tc>
          <w:tcPr>
            <w:tcW w:w="842"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c>
          <w:tcPr>
            <w:tcW w:w="912"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7" w:type="dxa"/>
          </w:tcPr>
          <w:p>
            <w:pPr>
              <w:spacing w:after="0" w:line="240" w:lineRule="auto"/>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Nafas pendek</w:t>
            </w:r>
          </w:p>
        </w:tc>
        <w:tc>
          <w:tcPr>
            <w:tcW w:w="889" w:type="dxa"/>
          </w:tcPr>
          <w:p>
            <w:pPr>
              <w:spacing w:after="0" w:line="240" w:lineRule="auto"/>
              <w:jc w:val="center"/>
              <w:rPr>
                <w:color w:val="303030" w:themeColor="background1"/>
                <w:sz w:val="13"/>
                <w:szCs w:val="13"/>
                <w14:textFill>
                  <w14:solidFill>
                    <w14:schemeClr w14:val="bg1"/>
                  </w14:solidFill>
                </w14:textFill>
              </w:rPr>
            </w:pPr>
          </w:p>
        </w:tc>
        <w:tc>
          <w:tcPr>
            <w:tcW w:w="715" w:type="dxa"/>
          </w:tcPr>
          <w:p>
            <w:pPr>
              <w:spacing w:after="0" w:line="240" w:lineRule="auto"/>
              <w:jc w:val="center"/>
              <w:rPr>
                <w:color w:val="303030" w:themeColor="background1"/>
                <w:sz w:val="13"/>
                <w:szCs w:val="13"/>
                <w14:textFill>
                  <w14:solidFill>
                    <w14:schemeClr w14:val="bg1"/>
                  </w14:solidFill>
                </w14:textFill>
              </w:rPr>
            </w:pPr>
          </w:p>
        </w:tc>
        <w:tc>
          <w:tcPr>
            <w:tcW w:w="704" w:type="dxa"/>
          </w:tcPr>
          <w:p>
            <w:pPr>
              <w:spacing w:after="0" w:line="240" w:lineRule="auto"/>
              <w:jc w:val="center"/>
              <w:rPr>
                <w:color w:val="303030" w:themeColor="background1"/>
                <w:sz w:val="13"/>
                <w:szCs w:val="13"/>
                <w14:textFill>
                  <w14:solidFill>
                    <w14:schemeClr w14:val="bg1"/>
                  </w14:solidFill>
                </w14:textFill>
              </w:rPr>
            </w:pPr>
          </w:p>
        </w:tc>
        <w:tc>
          <w:tcPr>
            <w:tcW w:w="531" w:type="dxa"/>
          </w:tcPr>
          <w:p>
            <w:pPr>
              <w:spacing w:after="0" w:line="240" w:lineRule="auto"/>
              <w:jc w:val="center"/>
              <w:rPr>
                <w:color w:val="303030" w:themeColor="background1"/>
                <w:sz w:val="13"/>
                <w:szCs w:val="13"/>
                <w14:textFill>
                  <w14:solidFill>
                    <w14:schemeClr w14:val="bg1"/>
                  </w14:solidFill>
                </w14:textFill>
              </w:rPr>
            </w:pPr>
          </w:p>
        </w:tc>
        <w:tc>
          <w:tcPr>
            <w:tcW w:w="842" w:type="dxa"/>
          </w:tcPr>
          <w:p>
            <w:pPr>
              <w:spacing w:after="0" w:line="240" w:lineRule="auto"/>
              <w:jc w:val="center"/>
              <w:rPr>
                <w:color w:val="303030" w:themeColor="background1"/>
                <w:sz w:val="13"/>
                <w:szCs w:val="13"/>
                <w14:textFill>
                  <w14:solidFill>
                    <w14:schemeClr w14:val="bg1"/>
                  </w14:solidFill>
                </w14:textFill>
              </w:rPr>
            </w:pPr>
          </w:p>
        </w:tc>
        <w:tc>
          <w:tcPr>
            <w:tcW w:w="912" w:type="dxa"/>
          </w:tcPr>
          <w:p>
            <w:pPr>
              <w:spacing w:after="0" w:line="240" w:lineRule="auto"/>
              <w:jc w:val="center"/>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V</w:t>
            </w:r>
          </w:p>
        </w:tc>
      </w:tr>
    </w:tbl>
    <w:p>
      <w:pPr>
        <w:pStyle w:val="7"/>
        <w:rPr>
          <w:color w:val="303030" w:themeColor="background1"/>
          <w:sz w:val="13"/>
          <w:szCs w:val="13"/>
          <w14:textFill>
            <w14:solidFill>
              <w14:schemeClr w14:val="bg1"/>
            </w14:solidFill>
          </w14:textFill>
        </w:rPr>
      </w:pPr>
      <w:r>
        <w:rPr>
          <w:color w:val="303030" w:themeColor="background1"/>
          <w:sz w:val="13"/>
          <w:szCs w:val="13"/>
          <w14:textFill>
            <w14:solidFill>
              <w14:schemeClr w14:val="bg1"/>
            </w14:solidFill>
          </w14:textFill>
        </w:rPr>
        <w:t xml:space="preserve">Table </w:t>
      </w:r>
      <w:r>
        <w:rPr>
          <w:color w:val="303030" w:themeColor="background1"/>
          <w:sz w:val="13"/>
          <w:szCs w:val="13"/>
          <w14:textFill>
            <w14:solidFill>
              <w14:schemeClr w14:val="bg1"/>
            </w14:solidFill>
          </w14:textFill>
        </w:rPr>
        <w:fldChar w:fldCharType="begin"/>
      </w:r>
      <w:r>
        <w:rPr>
          <w:color w:val="303030" w:themeColor="background1"/>
          <w:sz w:val="13"/>
          <w:szCs w:val="13"/>
          <w14:textFill>
            <w14:solidFill>
              <w14:schemeClr w14:val="bg1"/>
            </w14:solidFill>
          </w14:textFill>
        </w:rPr>
        <w:instrText xml:space="preserve"> SEQ Table \* ARABIC </w:instrText>
      </w:r>
      <w:r>
        <w:rPr>
          <w:color w:val="303030" w:themeColor="background1"/>
          <w:sz w:val="13"/>
          <w:szCs w:val="13"/>
          <w14:textFill>
            <w14:solidFill>
              <w14:schemeClr w14:val="bg1"/>
            </w14:solidFill>
          </w14:textFill>
        </w:rPr>
        <w:fldChar w:fldCharType="separate"/>
      </w:r>
      <w:r>
        <w:rPr>
          <w:color w:val="303030" w:themeColor="background1"/>
          <w:sz w:val="13"/>
          <w:szCs w:val="13"/>
          <w14:textFill>
            <w14:solidFill>
              <w14:schemeClr w14:val="bg1"/>
            </w14:solidFill>
          </w14:textFill>
        </w:rPr>
        <w:t>1</w:t>
      </w:r>
      <w:r>
        <w:rPr>
          <w:color w:val="303030" w:themeColor="background1"/>
          <w:sz w:val="13"/>
          <w:szCs w:val="13"/>
          <w14:textFill>
            <w14:solidFill>
              <w14:schemeClr w14:val="bg1"/>
            </w14:solidFill>
          </w14:textFill>
        </w:rPr>
        <w:fldChar w:fldCharType="end"/>
      </w:r>
      <w:r>
        <w:rPr>
          <w:color w:val="303030" w:themeColor="background1"/>
          <w:sz w:val="13"/>
          <w:szCs w:val="13"/>
          <w14:textFill>
            <w14:solidFill>
              <w14:schemeClr w14:val="bg1"/>
            </w14:solidFill>
          </w14:textFill>
        </w:rPr>
        <w:t xml:space="preserve"> tabel gejala penyakit dan jenis penyakit</w:t>
      </w:r>
    </w:p>
    <w:p>
      <w:p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 xml:space="preserve">Untuk algoritma/metode program,menggunakan metode </w:t>
      </w:r>
      <w:r>
        <w:rPr>
          <w:i/>
          <w:color w:val="303030" w:themeColor="background1"/>
          <w:sz w:val="20"/>
          <w:szCs w:val="20"/>
          <w14:textFill>
            <w14:solidFill>
              <w14:schemeClr w14:val="bg1"/>
            </w14:solidFill>
          </w14:textFill>
        </w:rPr>
        <w:t>forward chainig</w:t>
      </w:r>
      <w:r>
        <w:rPr>
          <w:color w:val="303030" w:themeColor="background1"/>
          <w:sz w:val="20"/>
          <w:szCs w:val="20"/>
          <w14:textFill>
            <w14:solidFill>
              <w14:schemeClr w14:val="bg1"/>
            </w14:solidFill>
          </w14:textFill>
        </w:rPr>
        <w:t xml:space="preserve">. Dimana dalam </w:t>
      </w:r>
      <w:r>
        <w:rPr>
          <w:i/>
          <w:color w:val="303030" w:themeColor="background1"/>
          <w:sz w:val="20"/>
          <w:szCs w:val="20"/>
          <w14:textFill>
            <w14:solidFill>
              <w14:schemeClr w14:val="bg1"/>
            </w14:solidFill>
          </w14:textFill>
        </w:rPr>
        <w:t>forward chaining</w:t>
      </w:r>
      <w:r>
        <w:rPr>
          <w:color w:val="303030" w:themeColor="background1"/>
          <w:sz w:val="20"/>
          <w:szCs w:val="20"/>
          <w14:textFill>
            <w14:solidFill>
              <w14:schemeClr w14:val="bg1"/>
            </w14:solidFill>
          </w14:textFill>
        </w:rPr>
        <w:t xml:space="preserve"> ini melakukan pelacakan kedepan yang di mulai dari sekumpulan fakta yang ada menuju kesimpulan. Dalam kasus ini fakta-fakta yang ada yaitu gejala-gejala penyakit. Sedangkan kesimpulan yaitu jenis-jenis penyakit dan solusi yang di hasilkan dari penyakit yang terdiagnosa.</w:t>
      </w:r>
    </w:p>
    <w:p>
      <w:pPr>
        <w:pStyle w:val="67"/>
        <w:ind w:firstLine="0"/>
        <w:rPr>
          <w:color w:val="303030" w:themeColor="background1"/>
          <w14:textFill>
            <w14:solidFill>
              <w14:schemeClr w14:val="bg1"/>
            </w14:solidFill>
          </w14:textFill>
        </w:rPr>
      </w:pPr>
      <w:r>
        <w:rPr>
          <w:color w:val="303030" w:themeColor="background1"/>
          <w14:textFill>
            <w14:solidFill>
              <w14:schemeClr w14:val="bg1"/>
            </w14:solidFill>
          </w14:textFill>
        </w:rPr>
        <w:t>3.2</w:t>
      </w:r>
      <w:r>
        <w:rPr>
          <w:color w:val="303030" w:themeColor="background1"/>
          <w14:textFill>
            <w14:solidFill>
              <w14:schemeClr w14:val="bg1"/>
            </w14:solidFill>
          </w14:textFill>
        </w:rPr>
        <w:tab/>
      </w:r>
      <w:r>
        <w:rPr>
          <w:color w:val="303030" w:themeColor="background1"/>
          <w14:textFill>
            <w14:solidFill>
              <w14:schemeClr w14:val="bg1"/>
            </w14:solidFill>
          </w14:textFill>
        </w:rPr>
        <w:t>LANGKAH PERANCANGAN</w:t>
      </w:r>
    </w:p>
    <w:p>
      <w:pPr>
        <w:pStyle w:val="67"/>
        <w:tabs>
          <w:tab w:val="left" w:pos="0"/>
        </w:tabs>
        <w:ind w:left="720" w:firstLine="0"/>
        <w:rPr>
          <w:color w:val="303030" w:themeColor="background1"/>
          <w14:textFill>
            <w14:solidFill>
              <w14:schemeClr w14:val="bg1"/>
            </w14:solidFill>
          </w14:textFill>
        </w:rPr>
      </w:pPr>
      <w:r>
        <w:rPr>
          <w:color w:val="303030" w:themeColor="background1"/>
          <w14:textFill>
            <w14:solidFill>
              <w14:schemeClr w14:val="bg1"/>
            </w14:solidFill>
          </w14:textFill>
        </w:rPr>
        <w:t>1) melakukan pengumpulan data gejala,jenis dan solusi penyakit dengan metode studi pustaka.</w:t>
      </w:r>
    </w:p>
    <w:p>
      <w:pPr>
        <w:pStyle w:val="67"/>
        <w:tabs>
          <w:tab w:val="left" w:pos="0"/>
        </w:tabs>
        <w:ind w:left="720" w:firstLine="0"/>
        <w:rPr>
          <w:color w:val="303030" w:themeColor="background1"/>
          <w14:textFill>
            <w14:solidFill>
              <w14:schemeClr w14:val="bg1"/>
            </w14:solidFill>
          </w14:textFill>
        </w:rPr>
      </w:pPr>
      <w:r>
        <w:rPr>
          <w:color w:val="303030" w:themeColor="background1"/>
          <w14:textFill>
            <w14:solidFill>
              <w14:schemeClr w14:val="bg1"/>
            </w14:solidFill>
          </w14:textFill>
        </w:rPr>
        <w:t>2) menyusun data yang berhasil didapat kedalam bentuk tabel.</w:t>
      </w:r>
    </w:p>
    <w:p>
      <w:pPr>
        <w:pStyle w:val="67"/>
        <w:tabs>
          <w:tab w:val="left" w:pos="0"/>
        </w:tabs>
        <w:ind w:left="720" w:firstLine="0"/>
        <w:rPr>
          <w:color w:val="303030" w:themeColor="background1"/>
          <w14:textFill>
            <w14:solidFill>
              <w14:schemeClr w14:val="bg1"/>
            </w14:solidFill>
          </w14:textFill>
        </w:rPr>
      </w:pPr>
      <w:r>
        <w:rPr>
          <w:color w:val="303030" w:themeColor="background1"/>
          <w14:textFill>
            <w14:solidFill>
              <w14:schemeClr w14:val="bg1"/>
            </w14:solidFill>
          </w14:textFill>
        </w:rPr>
        <w:t xml:space="preserve">3) menentukan algoritma/metode yang akan di pakai. Dalam kasus ini menggunakan metode </w:t>
      </w:r>
      <w:r>
        <w:rPr>
          <w:i/>
          <w:iCs/>
          <w:color w:val="303030" w:themeColor="background1"/>
          <w14:textFill>
            <w14:solidFill>
              <w14:schemeClr w14:val="bg1"/>
            </w14:solidFill>
          </w14:textFill>
        </w:rPr>
        <w:t>forward chaining.</w:t>
      </w:r>
    </w:p>
    <w:p>
      <w:pPr>
        <w:pStyle w:val="67"/>
        <w:tabs>
          <w:tab w:val="left" w:pos="0"/>
        </w:tabs>
        <w:ind w:left="720" w:firstLine="0"/>
        <w:rPr>
          <w:i/>
          <w:iCs/>
          <w:color w:val="303030" w:themeColor="background1"/>
          <w14:textFill>
            <w14:solidFill>
              <w14:schemeClr w14:val="bg1"/>
            </w14:solidFill>
          </w14:textFill>
        </w:rPr>
      </w:pPr>
      <w:r>
        <w:rPr>
          <w:color w:val="303030" w:themeColor="background1"/>
          <w14:textFill>
            <w14:solidFill>
              <w14:schemeClr w14:val="bg1"/>
            </w14:solidFill>
          </w14:textFill>
        </w:rPr>
        <w:t xml:space="preserve">4) menentukan alur program dengan membuat diagram alur atau </w:t>
      </w:r>
      <w:r>
        <w:rPr>
          <w:i/>
          <w:iCs/>
          <w:color w:val="303030" w:themeColor="background1"/>
          <w14:textFill>
            <w14:solidFill>
              <w14:schemeClr w14:val="bg1"/>
            </w14:solidFill>
          </w14:textFill>
        </w:rPr>
        <w:t>flowchart.</w:t>
      </w:r>
    </w:p>
    <w:p>
      <w:pPr>
        <w:pStyle w:val="67"/>
        <w:tabs>
          <w:tab w:val="left" w:pos="0"/>
        </w:tabs>
        <w:ind w:left="720" w:firstLine="0"/>
        <w:jc w:val="center"/>
        <w:rPr>
          <w:i/>
          <w:iCs/>
          <w:color w:val="303030" w:themeColor="background1"/>
          <w14:textFill>
            <w14:solidFill>
              <w14:schemeClr w14:val="bg1"/>
            </w14:solidFill>
          </w14:textFill>
        </w:rPr>
      </w:pPr>
      <w:r>
        <w:rPr>
          <w:i/>
          <w:iCs/>
          <w:color w:val="303030" w:themeColor="background1"/>
          <w14:textFill>
            <w14:solidFill>
              <w14:schemeClr w14:val="bg1"/>
            </w14:solidFill>
          </w14:textFill>
        </w:rPr>
        <w:drawing>
          <wp:inline distT="0" distB="0" distL="114300" distR="114300">
            <wp:extent cx="1330960" cy="4448175"/>
            <wp:effectExtent l="0" t="0" r="2540" b="9525"/>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pic:cNvPicPr>
                      <a:picLocks noChangeAspect="1"/>
                    </pic:cNvPicPr>
                  </pic:nvPicPr>
                  <pic:blipFill>
                    <a:blip r:embed="rId8"/>
                    <a:stretch>
                      <a:fillRect/>
                    </a:stretch>
                  </pic:blipFill>
                  <pic:spPr>
                    <a:xfrm>
                      <a:off x="0" y="0"/>
                      <a:ext cx="1330960" cy="4448175"/>
                    </a:xfrm>
                    <a:prstGeom prst="rect">
                      <a:avLst/>
                    </a:prstGeom>
                  </pic:spPr>
                </pic:pic>
              </a:graphicData>
            </a:graphic>
          </wp:inline>
        </w:drawing>
      </w:r>
    </w:p>
    <w:p>
      <w:pPr>
        <w:pStyle w:val="7"/>
        <w:tabs>
          <w:tab w:val="left" w:pos="0"/>
        </w:tabs>
        <w:ind w:left="720"/>
        <w:jc w:val="center"/>
        <w:rPr>
          <w:i/>
          <w:iCs/>
          <w:color w:val="303030" w:themeColor="background1"/>
          <w14:textFill>
            <w14:solidFill>
              <w14:schemeClr w14:val="bg1"/>
            </w14:solidFill>
          </w14:textFill>
        </w:rPr>
      </w:pPr>
      <w:r>
        <w:rPr>
          <w:color w:val="303030" w:themeColor="background1"/>
          <w14:textFill>
            <w14:solidFill>
              <w14:schemeClr w14:val="bg1"/>
            </w14:solidFill>
          </w14:textFill>
        </w:rPr>
        <w:t xml:space="preserve">gambar </w:t>
      </w:r>
      <w:r>
        <w:rPr>
          <w:color w:val="303030" w:themeColor="background1"/>
          <w14:textFill>
            <w14:solidFill>
              <w14:schemeClr w14:val="bg1"/>
            </w14:solidFill>
          </w14:textFill>
        </w:rPr>
        <w:fldChar w:fldCharType="begin"/>
      </w:r>
      <w:r>
        <w:rPr>
          <w:color w:val="303030" w:themeColor="background1"/>
          <w14:textFill>
            <w14:solidFill>
              <w14:schemeClr w14:val="bg1"/>
            </w14:solidFill>
          </w14:textFill>
        </w:rPr>
        <w:instrText xml:space="preserve"> SEQ gambar1 \* ARABIC </w:instrText>
      </w:r>
      <w:r>
        <w:rPr>
          <w:color w:val="303030" w:themeColor="background1"/>
          <w14:textFill>
            <w14:solidFill>
              <w14:schemeClr w14:val="bg1"/>
            </w14:solidFill>
          </w14:textFill>
        </w:rPr>
        <w:fldChar w:fldCharType="separate"/>
      </w:r>
      <w:r>
        <w:rPr>
          <w:color w:val="303030" w:themeColor="background1"/>
          <w14:textFill>
            <w14:solidFill>
              <w14:schemeClr w14:val="bg1"/>
            </w14:solidFill>
          </w14:textFill>
        </w:rPr>
        <w:t>1</w:t>
      </w:r>
      <w:r>
        <w:rPr>
          <w:color w:val="303030" w:themeColor="background1"/>
          <w14:textFill>
            <w14:solidFill>
              <w14:schemeClr w14:val="bg1"/>
            </w14:solidFill>
          </w14:textFill>
        </w:rPr>
        <w:fldChar w:fldCharType="end"/>
      </w:r>
      <w:r>
        <w:rPr>
          <w:color w:val="303030" w:themeColor="background1"/>
          <w14:textFill>
            <w14:solidFill>
              <w14:schemeClr w14:val="bg1"/>
            </w14:solidFill>
          </w14:textFill>
        </w:rPr>
        <w:t xml:space="preserve"> flowchart</w:t>
      </w:r>
    </w:p>
    <w:p>
      <w:pPr>
        <w:pStyle w:val="67"/>
        <w:tabs>
          <w:tab w:val="left" w:pos="0"/>
        </w:tabs>
        <w:ind w:left="720" w:firstLine="0"/>
        <w:rPr>
          <w:color w:val="303030" w:themeColor="background1"/>
          <w14:textFill>
            <w14:solidFill>
              <w14:schemeClr w14:val="bg1"/>
            </w14:solidFill>
          </w14:textFill>
        </w:rPr>
      </w:pPr>
      <w:r>
        <w:rPr>
          <w:color w:val="303030" w:themeColor="background1"/>
          <w14:textFill>
            <w14:solidFill>
              <w14:schemeClr w14:val="bg1"/>
            </w14:solidFill>
          </w14:textFill>
        </w:rPr>
        <w:t>5) melakukan implementasi kedalam bahasa prolog.</w:t>
      </w:r>
    </w:p>
    <w:p>
      <w:pPr>
        <w:pStyle w:val="67"/>
        <w:tabs>
          <w:tab w:val="left" w:pos="0"/>
        </w:tabs>
        <w:ind w:left="720" w:firstLine="0"/>
        <w:rPr>
          <w:color w:val="303030" w:themeColor="background1"/>
          <w14:textFill>
            <w14:solidFill>
              <w14:schemeClr w14:val="bg1"/>
            </w14:solidFill>
          </w14:textFill>
        </w:rPr>
      </w:pPr>
    </w:p>
    <w:p>
      <w:pPr>
        <w:jc w:val="both"/>
        <w:rPr>
          <w:color w:val="303030" w:themeColor="background1"/>
          <w:sz w:val="20"/>
          <w:szCs w:val="20"/>
          <w:lang w:eastAsia="zh-CN"/>
          <w14:textFill>
            <w14:solidFill>
              <w14:schemeClr w14:val="bg1"/>
            </w14:solidFill>
          </w14:textFill>
        </w:rPr>
      </w:pPr>
      <w:r>
        <w:rPr>
          <w:color w:val="303030" w:themeColor="background1"/>
          <w:sz w:val="20"/>
          <w:szCs w:val="20"/>
          <w:lang w:eastAsia="zh-CN"/>
          <w14:textFill>
            <w14:solidFill>
              <w14:schemeClr w14:val="bg1"/>
            </w14:solidFill>
          </w14:textFill>
        </w:rPr>
        <w:t xml:space="preserve">3.3 </w:t>
      </w:r>
      <w:r>
        <w:rPr>
          <w:color w:val="303030" w:themeColor="background1"/>
          <w:sz w:val="20"/>
          <w:szCs w:val="20"/>
          <w:lang w:eastAsia="zh-CN"/>
          <w14:textFill>
            <w14:solidFill>
              <w14:schemeClr w14:val="bg1"/>
            </w14:solidFill>
          </w14:textFill>
        </w:rPr>
        <w:tab/>
      </w:r>
      <w:r>
        <w:rPr>
          <w:color w:val="303030" w:themeColor="background1"/>
          <w:sz w:val="20"/>
          <w:szCs w:val="20"/>
          <w:lang w:eastAsia="zh-CN"/>
          <w14:textFill>
            <w14:solidFill>
              <w14:schemeClr w14:val="bg1"/>
            </w14:solidFill>
          </w14:textFill>
        </w:rPr>
        <w:t>LANGKAH PEMBUATAN APLIKASI</w:t>
      </w:r>
    </w:p>
    <w:p>
      <w:pPr>
        <w:ind w:left="480" w:leftChars="200" w:firstLine="240" w:firstLineChars="120"/>
        <w:jc w:val="both"/>
        <w:rPr>
          <w:color w:val="303030" w:themeColor="background1"/>
          <w:sz w:val="20"/>
          <w:szCs w:val="20"/>
          <w:lang w:eastAsia="zh-CN"/>
          <w14:textFill>
            <w14:solidFill>
              <w14:schemeClr w14:val="bg1"/>
            </w14:solidFill>
          </w14:textFill>
        </w:rPr>
      </w:pPr>
      <w:r>
        <w:rPr>
          <w:color w:val="303030" w:themeColor="background1"/>
          <w:sz w:val="20"/>
          <w:szCs w:val="20"/>
          <w:lang w:eastAsia="zh-CN"/>
          <w14:textFill>
            <w14:solidFill>
              <w14:schemeClr w14:val="bg1"/>
            </w14:solidFill>
          </w14:textFill>
        </w:rPr>
        <w:t xml:space="preserve">1) membuat file data.pl unutk meyimpan </w:t>
      </w:r>
      <w:r>
        <w:rPr>
          <w:color w:val="303030" w:themeColor="background1"/>
          <w:sz w:val="20"/>
          <w:szCs w:val="20"/>
          <w:lang w:eastAsia="zh-CN"/>
          <w14:textFill>
            <w14:solidFill>
              <w14:schemeClr w14:val="bg1"/>
            </w14:solidFill>
          </w14:textFill>
        </w:rPr>
        <w:tab/>
      </w:r>
      <w:r>
        <w:rPr>
          <w:color w:val="303030" w:themeColor="background1"/>
          <w:sz w:val="20"/>
          <w:szCs w:val="20"/>
          <w:lang w:eastAsia="zh-CN"/>
          <w14:textFill>
            <w14:solidFill>
              <w14:schemeClr w14:val="bg1"/>
            </w14:solidFill>
          </w14:textFill>
        </w:rPr>
        <w:tab/>
      </w:r>
      <w:r>
        <w:rPr>
          <w:color w:val="303030" w:themeColor="background1"/>
          <w:sz w:val="20"/>
          <w:szCs w:val="20"/>
          <w:lang w:eastAsia="zh-CN"/>
          <w14:textFill>
            <w14:solidFill>
              <w14:schemeClr w14:val="bg1"/>
            </w14:solidFill>
          </w14:textFill>
        </w:rPr>
        <w:t>pertanyaan,aturan dan jawaban.</w:t>
      </w:r>
    </w:p>
    <w:p>
      <w:pPr>
        <w:ind w:firstLine="720"/>
        <w:jc w:val="both"/>
        <w:rPr>
          <w:color w:val="303030" w:themeColor="background1"/>
          <w:sz w:val="20"/>
          <w:szCs w:val="20"/>
          <w:lang w:eastAsia="zh-CN"/>
          <w14:textFill>
            <w14:solidFill>
              <w14:schemeClr w14:val="bg1"/>
            </w14:solidFill>
          </w14:textFill>
        </w:rPr>
      </w:pPr>
      <w:r>
        <w:rPr>
          <w:color w:val="303030" w:themeColor="background1"/>
          <w:sz w:val="20"/>
          <w:szCs w:val="20"/>
          <w:lang w:eastAsia="zh-CN"/>
          <w14:textFill>
            <w14:solidFill>
              <w14:schemeClr w14:val="bg1"/>
            </w14:solidFill>
          </w14:textFill>
        </w:rPr>
        <w:t>2) membuat judul dan pertanyaan</w:t>
      </w:r>
    </w:p>
    <w:p>
      <w:pPr>
        <w:ind w:firstLine="720"/>
        <w:jc w:val="both"/>
        <w:rPr>
          <w:b/>
          <w:bCs/>
          <w:color w:val="303030" w:themeColor="background1"/>
          <w:sz w:val="20"/>
          <w:szCs w:val="20"/>
          <w14:textFill>
            <w14:solidFill>
              <w14:schemeClr w14:val="bg1"/>
            </w14:solidFill>
          </w14:textFill>
        </w:rPr>
      </w:pPr>
      <w:r>
        <w:rPr>
          <w:color w:val="303030" w:themeColor="background1"/>
          <w14:textFill>
            <w14:solidFill>
              <w14:schemeClr w14:val="bg1"/>
            </w14:solidFill>
          </w14:textFill>
        </w:rPr>
        <w:drawing>
          <wp:inline distT="0" distB="0" distL="114300" distR="114300">
            <wp:extent cx="3154045" cy="801370"/>
            <wp:effectExtent l="0" t="0" r="8255" b="177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154045" cy="801370"/>
                    </a:xfrm>
                    <a:prstGeom prst="rect">
                      <a:avLst/>
                    </a:prstGeom>
                    <a:noFill/>
                    <a:ln w="9525">
                      <a:noFill/>
                    </a:ln>
                  </pic:spPr>
                </pic:pic>
              </a:graphicData>
            </a:graphic>
          </wp:inline>
        </w:drawing>
      </w:r>
    </w:p>
    <w:p>
      <w:pPr>
        <w:ind w:firstLine="720"/>
        <w:jc w:val="both"/>
        <w:rPr>
          <w:b/>
          <w:bCs/>
          <w:color w:val="303030" w:themeColor="background1"/>
          <w:sz w:val="20"/>
          <w:szCs w:val="20"/>
          <w14:textFill>
            <w14:solidFill>
              <w14:schemeClr w14:val="bg1"/>
            </w14:solidFill>
          </w14:textFill>
        </w:rPr>
      </w:pPr>
      <w:r>
        <w:rPr>
          <w:b/>
          <w:bCs/>
          <w:color w:val="303030" w:themeColor="background1"/>
          <w:sz w:val="20"/>
          <w:szCs w:val="20"/>
          <w14:textFill>
            <w14:solidFill>
              <w14:schemeClr w14:val="bg1"/>
            </w14:solidFill>
          </w14:textFill>
        </w:rPr>
        <w:t>gambar 2 judul dan pertanyaan</w:t>
      </w:r>
    </w:p>
    <w:p>
      <w:pPr>
        <w:ind w:firstLine="720"/>
        <w:jc w:val="both"/>
        <w:rPr>
          <w:color w:val="303030" w:themeColor="background1"/>
          <w:sz w:val="20"/>
          <w:szCs w:val="20"/>
          <w:lang w:eastAsia="zh-CN"/>
          <w14:textFill>
            <w14:solidFill>
              <w14:schemeClr w14:val="bg1"/>
            </w14:solidFill>
          </w14:textFill>
        </w:rPr>
      </w:pPr>
      <w:r>
        <w:rPr>
          <w:color w:val="303030" w:themeColor="background1"/>
          <w:sz w:val="20"/>
          <w:szCs w:val="20"/>
          <w:lang w:eastAsia="zh-CN"/>
          <w14:textFill>
            <w14:solidFill>
              <w14:schemeClr w14:val="bg1"/>
            </w14:solidFill>
          </w14:textFill>
        </w:rPr>
        <w:t>3). membuat rule. Berikut salah satu contoh</w:t>
      </w:r>
    </w:p>
    <w:p>
      <w:pPr>
        <w:ind w:firstLine="720"/>
        <w:jc w:val="both"/>
        <w:rPr>
          <w:color w:val="303030" w:themeColor="background1"/>
          <w14:textFill>
            <w14:solidFill>
              <w14:schemeClr w14:val="bg1"/>
            </w14:solidFill>
          </w14:textFill>
        </w:rPr>
      </w:pPr>
      <w:r>
        <w:rPr>
          <w:color w:val="303030" w:themeColor="background1"/>
          <w14:textFill>
            <w14:solidFill>
              <w14:schemeClr w14:val="bg1"/>
            </w14:solidFill>
          </w14:textFill>
        </w:rPr>
        <w:drawing>
          <wp:inline distT="0" distB="0" distL="114300" distR="114300">
            <wp:extent cx="2542540" cy="1238250"/>
            <wp:effectExtent l="0" t="0" r="1016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2542540" cy="1238250"/>
                    </a:xfrm>
                    <a:prstGeom prst="rect">
                      <a:avLst/>
                    </a:prstGeom>
                    <a:noFill/>
                    <a:ln w="9525">
                      <a:noFill/>
                    </a:ln>
                  </pic:spPr>
                </pic:pic>
              </a:graphicData>
            </a:graphic>
          </wp:inline>
        </w:drawing>
      </w:r>
    </w:p>
    <w:p>
      <w:pPr>
        <w:ind w:firstLine="720"/>
        <w:jc w:val="both"/>
        <w:rPr>
          <w:color w:val="303030" w:themeColor="background1"/>
          <w14:textFill>
            <w14:solidFill>
              <w14:schemeClr w14:val="bg1"/>
            </w14:solidFill>
          </w14:textFill>
        </w:rPr>
      </w:pPr>
      <w:r>
        <w:rPr>
          <w:b/>
          <w:bCs/>
          <w:color w:val="303030" w:themeColor="background1"/>
          <w:sz w:val="20"/>
          <w:szCs w:val="20"/>
          <w14:textFill>
            <w14:solidFill>
              <w14:schemeClr w14:val="bg1"/>
            </w14:solidFill>
          </w14:textFill>
        </w:rPr>
        <w:t>gambar 3 rule</w:t>
      </w:r>
    </w:p>
    <w:p>
      <w:pPr>
        <w:ind w:firstLine="720"/>
        <w:jc w:val="both"/>
        <w:rPr>
          <w:color w:val="303030" w:themeColor="background1"/>
          <w:sz w:val="21"/>
          <w:szCs w:val="21"/>
          <w:lang w:eastAsia="zh-CN"/>
          <w14:textFill>
            <w14:solidFill>
              <w14:schemeClr w14:val="bg1"/>
            </w14:solidFill>
          </w14:textFill>
        </w:rPr>
      </w:pPr>
      <w:r>
        <w:rPr>
          <w:color w:val="303030" w:themeColor="background1"/>
          <w:sz w:val="21"/>
          <w:szCs w:val="21"/>
          <w:lang w:eastAsia="zh-CN"/>
          <w14:textFill>
            <w14:solidFill>
              <w14:schemeClr w14:val="bg1"/>
            </w14:solidFill>
          </w14:textFill>
        </w:rPr>
        <w:t>4). membuat jawaban</w:t>
      </w:r>
    </w:p>
    <w:p>
      <w:pPr>
        <w:ind w:firstLine="720"/>
        <w:jc w:val="both"/>
        <w:rPr>
          <w:color w:val="303030" w:themeColor="background1"/>
          <w14:textFill>
            <w14:solidFill>
              <w14:schemeClr w14:val="bg1"/>
            </w14:solidFill>
          </w14:textFill>
        </w:rPr>
      </w:pPr>
      <w:r>
        <w:rPr>
          <w:color w:val="303030" w:themeColor="background1"/>
          <w14:textFill>
            <w14:solidFill>
              <w14:schemeClr w14:val="bg1"/>
            </w14:solidFill>
          </w14:textFill>
        </w:rPr>
        <w:drawing>
          <wp:inline distT="0" distB="0" distL="114300" distR="114300">
            <wp:extent cx="3155315" cy="725170"/>
            <wp:effectExtent l="0" t="0" r="6985" b="177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3155315" cy="725170"/>
                    </a:xfrm>
                    <a:prstGeom prst="rect">
                      <a:avLst/>
                    </a:prstGeom>
                    <a:noFill/>
                    <a:ln w="9525">
                      <a:noFill/>
                    </a:ln>
                  </pic:spPr>
                </pic:pic>
              </a:graphicData>
            </a:graphic>
          </wp:inline>
        </w:drawing>
      </w:r>
    </w:p>
    <w:p>
      <w:pPr>
        <w:ind w:firstLine="720"/>
        <w:jc w:val="both"/>
        <w:rPr>
          <w:color w:val="303030" w:themeColor="background1"/>
          <w14:textFill>
            <w14:solidFill>
              <w14:schemeClr w14:val="bg1"/>
            </w14:solidFill>
          </w14:textFill>
        </w:rPr>
      </w:pPr>
      <w:r>
        <w:rPr>
          <w:b/>
          <w:bCs/>
          <w:color w:val="303030" w:themeColor="background1"/>
          <w:sz w:val="20"/>
          <w:szCs w:val="20"/>
          <w14:textFill>
            <w14:solidFill>
              <w14:schemeClr w14:val="bg1"/>
            </w14:solidFill>
          </w14:textFill>
        </w:rPr>
        <w:t>gambar 4 jawaban</w:t>
      </w:r>
    </w:p>
    <w:p>
      <w:pPr>
        <w:ind w:firstLine="720"/>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5) membuat tindakan</w:t>
      </w:r>
    </w:p>
    <w:p>
      <w:pPr>
        <w:ind w:firstLine="720"/>
        <w:jc w:val="both"/>
        <w:rPr>
          <w:color w:val="303030" w:themeColor="background1"/>
          <w14:textFill>
            <w14:solidFill>
              <w14:schemeClr w14:val="bg1"/>
            </w14:solidFill>
          </w14:textFill>
        </w:rPr>
      </w:pPr>
      <w:r>
        <w:rPr>
          <w:color w:val="303030" w:themeColor="background1"/>
          <w14:textFill>
            <w14:solidFill>
              <w14:schemeClr w14:val="bg1"/>
            </w14:solidFill>
          </w14:textFill>
        </w:rPr>
        <w:drawing>
          <wp:inline distT="0" distB="0" distL="114300" distR="114300">
            <wp:extent cx="2837815" cy="1504950"/>
            <wp:effectExtent l="0" t="0" r="63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2837815" cy="1504950"/>
                    </a:xfrm>
                    <a:prstGeom prst="rect">
                      <a:avLst/>
                    </a:prstGeom>
                    <a:noFill/>
                    <a:ln w="9525">
                      <a:noFill/>
                    </a:ln>
                  </pic:spPr>
                </pic:pic>
              </a:graphicData>
            </a:graphic>
          </wp:inline>
        </w:drawing>
      </w:r>
    </w:p>
    <w:p>
      <w:pPr>
        <w:ind w:firstLine="720"/>
        <w:jc w:val="both"/>
        <w:rPr>
          <w:color w:val="303030" w:themeColor="background1"/>
          <w14:textFill>
            <w14:solidFill>
              <w14:schemeClr w14:val="bg1"/>
            </w14:solidFill>
          </w14:textFill>
        </w:rPr>
      </w:pPr>
      <w:r>
        <w:rPr>
          <w:b/>
          <w:bCs/>
          <w:color w:val="303030" w:themeColor="background1"/>
          <w:sz w:val="20"/>
          <w:szCs w:val="20"/>
          <w14:textFill>
            <w14:solidFill>
              <w14:schemeClr w14:val="bg1"/>
            </w14:solidFill>
          </w14:textFill>
        </w:rPr>
        <w:t>gambar 5 tindakan</w:t>
      </w:r>
    </w:p>
    <w:p>
      <w:pPr>
        <w:ind w:firstLine="720"/>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 xml:space="preserve">6) membuat file analisis.pl yang berisi predikat dan </w:t>
      </w:r>
      <w:r>
        <w:rPr>
          <w:color w:val="303030" w:themeColor="background1"/>
          <w:sz w:val="20"/>
          <w:szCs w:val="20"/>
          <w14:textFill>
            <w14:solidFill>
              <w14:schemeClr w14:val="bg1"/>
            </w14:solidFill>
          </w14:textFill>
        </w:rPr>
        <w:tab/>
      </w:r>
      <w:r>
        <w:rPr>
          <w:color w:val="303030" w:themeColor="background1"/>
          <w:sz w:val="20"/>
          <w:szCs w:val="20"/>
          <w14:textFill>
            <w14:solidFill>
              <w14:schemeClr w14:val="bg1"/>
            </w14:solidFill>
          </w14:textFill>
        </w:rPr>
        <w:t>klausa main program.</w:t>
      </w:r>
    </w:p>
    <w:p>
      <w:pPr>
        <w:ind w:firstLine="720"/>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7) men consult data.pl</w:t>
      </w:r>
    </w:p>
    <w:p>
      <w:pPr>
        <w:ind w:firstLine="720"/>
        <w:jc w:val="both"/>
        <w:rPr>
          <w:color w:val="303030" w:themeColor="background1"/>
          <w14:textFill>
            <w14:solidFill>
              <w14:schemeClr w14:val="bg1"/>
            </w14:solidFill>
          </w14:textFill>
        </w:rPr>
      </w:pPr>
      <w:r>
        <w:rPr>
          <w:color w:val="303030" w:themeColor="background1"/>
          <w14:textFill>
            <w14:solidFill>
              <w14:schemeClr w14:val="bg1"/>
            </w14:solidFill>
          </w14:textFill>
        </w:rPr>
        <w:drawing>
          <wp:inline distT="0" distB="0" distL="114300" distR="114300">
            <wp:extent cx="3154680" cy="323850"/>
            <wp:effectExtent l="0" t="0" r="762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3154680" cy="323850"/>
                    </a:xfrm>
                    <a:prstGeom prst="rect">
                      <a:avLst/>
                    </a:prstGeom>
                    <a:noFill/>
                    <a:ln w="9525">
                      <a:noFill/>
                    </a:ln>
                  </pic:spPr>
                </pic:pic>
              </a:graphicData>
            </a:graphic>
          </wp:inline>
        </w:drawing>
      </w:r>
    </w:p>
    <w:p>
      <w:pPr>
        <w:ind w:firstLine="720"/>
        <w:jc w:val="both"/>
        <w:rPr>
          <w:b/>
          <w:bCs/>
          <w:color w:val="303030" w:themeColor="background1"/>
          <w:sz w:val="20"/>
          <w:szCs w:val="20"/>
          <w14:textFill>
            <w14:solidFill>
              <w14:schemeClr w14:val="bg1"/>
            </w14:solidFill>
          </w14:textFill>
        </w:rPr>
      </w:pPr>
      <w:r>
        <w:rPr>
          <w:b/>
          <w:bCs/>
          <w:color w:val="303030" w:themeColor="background1"/>
          <w:sz w:val="20"/>
          <w:szCs w:val="20"/>
          <w14:textFill>
            <w14:solidFill>
              <w14:schemeClr w14:val="bg1"/>
            </w14:solidFill>
          </w14:textFill>
        </w:rPr>
        <w:t>gambar 6 consult data.pl</w:t>
      </w:r>
    </w:p>
    <w:p>
      <w:pPr>
        <w:ind w:firstLine="720"/>
        <w:jc w:val="both"/>
        <w:rPr>
          <w:b/>
          <w:bCs/>
          <w:color w:val="303030" w:themeColor="background1"/>
          <w:sz w:val="20"/>
          <w:szCs w:val="20"/>
          <w14:textFill>
            <w14:solidFill>
              <w14:schemeClr w14:val="bg1"/>
            </w14:solidFill>
          </w14:textFill>
        </w:rPr>
      </w:pPr>
    </w:p>
    <w:p>
      <w:pPr>
        <w:ind w:firstLine="720"/>
        <w:jc w:val="both"/>
        <w:rPr>
          <w:b/>
          <w:bCs/>
          <w:color w:val="303030" w:themeColor="background1"/>
          <w:sz w:val="20"/>
          <w:szCs w:val="20"/>
          <w14:textFill>
            <w14:solidFill>
              <w14:schemeClr w14:val="bg1"/>
            </w14:solidFill>
          </w14:textFill>
        </w:rPr>
      </w:pPr>
    </w:p>
    <w:p>
      <w:pPr>
        <w:ind w:firstLine="720"/>
        <w:jc w:val="both"/>
        <w:rPr>
          <w:b/>
          <w:bCs/>
          <w:color w:val="303030" w:themeColor="background1"/>
          <w:sz w:val="20"/>
          <w:szCs w:val="20"/>
          <w14:textFill>
            <w14:solidFill>
              <w14:schemeClr w14:val="bg1"/>
            </w14:solidFill>
          </w14:textFill>
        </w:rPr>
      </w:pPr>
    </w:p>
    <w:p>
      <w:pPr>
        <w:ind w:firstLine="720"/>
        <w:jc w:val="both"/>
        <w:rPr>
          <w:b/>
          <w:bCs/>
          <w:color w:val="303030" w:themeColor="background1"/>
          <w:sz w:val="20"/>
          <w:szCs w:val="20"/>
          <w14:textFill>
            <w14:solidFill>
              <w14:schemeClr w14:val="bg1"/>
            </w14:solidFill>
          </w14:textFill>
        </w:rPr>
      </w:pPr>
    </w:p>
    <w:p>
      <w:pPr>
        <w:ind w:firstLine="720"/>
        <w:jc w:val="both"/>
        <w:rPr>
          <w:b/>
          <w:bCs/>
          <w:color w:val="303030" w:themeColor="background1"/>
          <w:sz w:val="20"/>
          <w:szCs w:val="20"/>
          <w14:textFill>
            <w14:solidFill>
              <w14:schemeClr w14:val="bg1"/>
            </w14:solidFill>
          </w14:textFill>
        </w:rPr>
      </w:pPr>
    </w:p>
    <w:p>
      <w:pPr>
        <w:ind w:firstLine="720"/>
        <w:jc w:val="both"/>
        <w:rPr>
          <w:b/>
          <w:bCs/>
          <w:color w:val="303030" w:themeColor="background1"/>
          <w:sz w:val="20"/>
          <w:szCs w:val="20"/>
          <w14:textFill>
            <w14:solidFill>
              <w14:schemeClr w14:val="bg1"/>
            </w14:solidFill>
          </w14:textFill>
        </w:rPr>
      </w:pPr>
    </w:p>
    <w:p>
      <w:pPr>
        <w:ind w:firstLine="720"/>
        <w:jc w:val="both"/>
        <w:rPr>
          <w:b/>
          <w:bCs/>
          <w:color w:val="303030" w:themeColor="background1"/>
          <w:sz w:val="20"/>
          <w:szCs w:val="20"/>
          <w14:textFill>
            <w14:solidFill>
              <w14:schemeClr w14:val="bg1"/>
            </w14:solidFill>
          </w14:textFill>
        </w:rPr>
      </w:pPr>
    </w:p>
    <w:p>
      <w:pPr>
        <w:ind w:firstLine="720"/>
        <w:jc w:val="both"/>
        <w:rPr>
          <w:b/>
          <w:bCs/>
          <w:color w:val="303030" w:themeColor="background1"/>
          <w:sz w:val="20"/>
          <w:szCs w:val="20"/>
          <w14:textFill>
            <w14:solidFill>
              <w14:schemeClr w14:val="bg1"/>
            </w14:solidFill>
          </w14:textFill>
        </w:rPr>
      </w:pPr>
    </w:p>
    <w:p>
      <w:pPr>
        <w:ind w:firstLine="720"/>
        <w:jc w:val="both"/>
        <w:rPr>
          <w:b/>
          <w:bCs/>
          <w:color w:val="303030" w:themeColor="background1"/>
          <w:sz w:val="20"/>
          <w:szCs w:val="20"/>
          <w14:textFill>
            <w14:solidFill>
              <w14:schemeClr w14:val="bg1"/>
            </w14:solidFill>
          </w14:textFill>
        </w:rPr>
      </w:pPr>
    </w:p>
    <w:p>
      <w:pPr>
        <w:ind w:firstLine="720"/>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8) membuat beberapa klausa</w:t>
      </w:r>
    </w:p>
    <w:p>
      <w:pPr>
        <w:ind w:firstLine="720"/>
        <w:rPr>
          <w:color w:val="303030" w:themeColor="background1"/>
          <w:sz w:val="20"/>
          <w:szCs w:val="20"/>
          <w14:textFill>
            <w14:solidFill>
              <w14:schemeClr w14:val="bg1"/>
            </w14:solidFill>
          </w14:textFill>
        </w:rPr>
      </w:pPr>
      <w:r>
        <w:rPr>
          <w:color w:val="303030" w:themeColor="background1"/>
          <w14:textFill>
            <w14:solidFill>
              <w14:schemeClr w14:val="bg1"/>
            </w14:solidFill>
          </w14:textFill>
        </w:rPr>
        <w:drawing>
          <wp:inline distT="0" distB="0" distL="114300" distR="114300">
            <wp:extent cx="2446020" cy="2025015"/>
            <wp:effectExtent l="0" t="0" r="11430" b="1333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2446020" cy="2025015"/>
                    </a:xfrm>
                    <a:prstGeom prst="rect">
                      <a:avLst/>
                    </a:prstGeom>
                    <a:noFill/>
                    <a:ln w="9525">
                      <a:noFill/>
                    </a:ln>
                  </pic:spPr>
                </pic:pic>
              </a:graphicData>
            </a:graphic>
          </wp:inline>
        </w:drawing>
      </w:r>
    </w:p>
    <w:p>
      <w:pPr>
        <w:ind w:firstLine="720"/>
        <w:jc w:val="both"/>
        <w:rPr>
          <w:b/>
          <w:bCs/>
          <w:color w:val="303030" w:themeColor="background1"/>
          <w:sz w:val="20"/>
          <w:szCs w:val="20"/>
          <w14:textFill>
            <w14:solidFill>
              <w14:schemeClr w14:val="bg1"/>
            </w14:solidFill>
          </w14:textFill>
        </w:rPr>
      </w:pPr>
      <w:r>
        <w:rPr>
          <w:b/>
          <w:bCs/>
          <w:color w:val="303030" w:themeColor="background1"/>
          <w:sz w:val="20"/>
          <w:szCs w:val="20"/>
          <w14:textFill>
            <w14:solidFill>
              <w14:schemeClr w14:val="bg1"/>
            </w14:solidFill>
          </w14:textFill>
        </w:rPr>
        <w:t>gambar 7 main klausa</w:t>
      </w:r>
    </w:p>
    <w:p>
      <w:pPr>
        <w:pStyle w:val="71"/>
        <w:ind w:left="288" w:hanging="288"/>
        <w:rPr>
          <w:color w:val="303030" w:themeColor="background1"/>
          <w14:textFill>
            <w14:solidFill>
              <w14:schemeClr w14:val="bg1"/>
            </w14:solidFill>
          </w14:textFill>
        </w:rPr>
      </w:pPr>
      <w:r>
        <w:rPr>
          <w:color w:val="303030" w:themeColor="background1"/>
          <w14:textFill>
            <w14:solidFill>
              <w14:schemeClr w14:val="bg1"/>
            </w14:solidFill>
          </w14:textFill>
        </w:rPr>
        <w:t>Analisa dan Hasil Percobaan</w:t>
      </w:r>
    </w:p>
    <w:p>
      <w:pPr>
        <w:jc w:val="both"/>
        <w:rPr>
          <w:b/>
          <w:bCs/>
          <w:color w:val="303030" w:themeColor="background1"/>
          <w:sz w:val="20"/>
          <w:szCs w:val="20"/>
          <w14:textFill>
            <w14:solidFill>
              <w14:schemeClr w14:val="bg1"/>
            </w14:solidFill>
          </w14:textFill>
        </w:rPr>
      </w:pPr>
    </w:p>
    <w:p>
      <w:pPr>
        <w:numPr>
          <w:ilvl w:val="0"/>
          <w:numId w:val="7"/>
        </w:num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 xml:space="preserve"> Percobaan input pertama</w:t>
      </w:r>
    </w:p>
    <w:p>
      <w:pPr>
        <w:jc w:val="both"/>
        <w:rPr>
          <w:color w:val="303030" w:themeColor="background1"/>
          <w14:textFill>
            <w14:solidFill>
              <w14:schemeClr w14:val="bg1"/>
            </w14:solidFill>
          </w14:textFill>
        </w:rPr>
      </w:pPr>
      <w:r>
        <w:rPr>
          <w:color w:val="303030" w:themeColor="background1"/>
          <w14:textFill>
            <w14:solidFill>
              <w14:schemeClr w14:val="bg1"/>
            </w14:solidFill>
          </w14:textFill>
        </w:rPr>
        <w:drawing>
          <wp:inline distT="0" distB="0" distL="114300" distR="114300">
            <wp:extent cx="3155950" cy="2052320"/>
            <wp:effectExtent l="0" t="0" r="6350" b="508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3155950" cy="2052320"/>
                    </a:xfrm>
                    <a:prstGeom prst="rect">
                      <a:avLst/>
                    </a:prstGeom>
                    <a:noFill/>
                    <a:ln w="9525">
                      <a:noFill/>
                    </a:ln>
                  </pic:spPr>
                </pic:pic>
              </a:graphicData>
            </a:graphic>
          </wp:inline>
        </w:drawing>
      </w:r>
    </w:p>
    <w:p>
      <w:pPr>
        <w:jc w:val="both"/>
        <w:rPr>
          <w:b/>
          <w:bCs/>
          <w:color w:val="303030" w:themeColor="background1"/>
          <w:sz w:val="20"/>
          <w:szCs w:val="20"/>
          <w14:textFill>
            <w14:solidFill>
              <w14:schemeClr w14:val="bg1"/>
            </w14:solidFill>
          </w14:textFill>
        </w:rPr>
      </w:pPr>
      <w:r>
        <w:rPr>
          <w:b/>
          <w:bCs/>
          <w:color w:val="303030" w:themeColor="background1"/>
          <w:sz w:val="20"/>
          <w:szCs w:val="20"/>
          <w14:textFill>
            <w14:solidFill>
              <w14:schemeClr w14:val="bg1"/>
            </w14:solidFill>
          </w14:textFill>
        </w:rPr>
        <w:t>gambar 8 percobaan pertama</w:t>
      </w:r>
    </w:p>
    <w:p>
      <w:p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Berdasarkan pada percobaan pertama,didapatkan sebuah kesimpulan dan solusi bahwa pasien yang bernama yahya menderita jantung koroner dengan solusi yang disertakan. Hasil diagnosa mengidap jantung koroner sesuai dengan fakta pada tabel 1. dimana pasien mengalami nyeri,sesak nafas,cepat lelah dan lemas,pusing dan pembengkakan kaki.</w:t>
      </w:r>
    </w:p>
    <w:p>
      <w:pPr>
        <w:jc w:val="both"/>
        <w:rPr>
          <w:color w:val="303030" w:themeColor="background1"/>
          <w:sz w:val="20"/>
          <w:szCs w:val="20"/>
          <w14:textFill>
            <w14:solidFill>
              <w14:schemeClr w14:val="bg1"/>
            </w14:solidFill>
          </w14:textFill>
        </w:rPr>
      </w:pPr>
    </w:p>
    <w:p>
      <w:pPr>
        <w:jc w:val="both"/>
        <w:rPr>
          <w:color w:val="303030" w:themeColor="background1"/>
          <w:sz w:val="20"/>
          <w:szCs w:val="20"/>
          <w14:textFill>
            <w14:solidFill>
              <w14:schemeClr w14:val="bg1"/>
            </w14:solidFill>
          </w14:textFill>
        </w:rPr>
      </w:pPr>
    </w:p>
    <w:p>
      <w:pPr>
        <w:jc w:val="both"/>
        <w:rPr>
          <w:color w:val="303030" w:themeColor="background1"/>
          <w:sz w:val="20"/>
          <w:szCs w:val="20"/>
          <w14:textFill>
            <w14:solidFill>
              <w14:schemeClr w14:val="bg1"/>
            </w14:solidFill>
          </w14:textFill>
        </w:rPr>
      </w:pPr>
    </w:p>
    <w:p>
      <w:pPr>
        <w:jc w:val="both"/>
        <w:rPr>
          <w:color w:val="303030" w:themeColor="background1"/>
          <w:sz w:val="20"/>
          <w:szCs w:val="20"/>
          <w14:textFill>
            <w14:solidFill>
              <w14:schemeClr w14:val="bg1"/>
            </w14:solidFill>
          </w14:textFill>
        </w:rPr>
      </w:pPr>
    </w:p>
    <w:p>
      <w:pPr>
        <w:jc w:val="both"/>
        <w:rPr>
          <w:color w:val="303030" w:themeColor="background1"/>
          <w:sz w:val="20"/>
          <w:szCs w:val="20"/>
          <w14:textFill>
            <w14:solidFill>
              <w14:schemeClr w14:val="bg1"/>
            </w14:solidFill>
          </w14:textFill>
        </w:rPr>
      </w:pPr>
    </w:p>
    <w:p>
      <w:pPr>
        <w:jc w:val="both"/>
        <w:rPr>
          <w:color w:val="303030" w:themeColor="background1"/>
          <w:sz w:val="20"/>
          <w:szCs w:val="20"/>
          <w14:textFill>
            <w14:solidFill>
              <w14:schemeClr w14:val="bg1"/>
            </w14:solidFill>
          </w14:textFill>
        </w:rPr>
      </w:pPr>
    </w:p>
    <w:p>
      <w:pPr>
        <w:jc w:val="both"/>
        <w:rPr>
          <w:color w:val="303030" w:themeColor="background1"/>
          <w:sz w:val="20"/>
          <w:szCs w:val="20"/>
          <w14:textFill>
            <w14:solidFill>
              <w14:schemeClr w14:val="bg1"/>
            </w14:solidFill>
          </w14:textFill>
        </w:rPr>
      </w:pPr>
    </w:p>
    <w:p>
      <w:pPr>
        <w:numPr>
          <w:ilvl w:val="0"/>
          <w:numId w:val="7"/>
        </w:num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Percobaan input kedua</w:t>
      </w:r>
    </w:p>
    <w:p>
      <w:pPr>
        <w:jc w:val="both"/>
        <w:rPr>
          <w:color w:val="303030" w:themeColor="background1"/>
          <w14:textFill>
            <w14:solidFill>
              <w14:schemeClr w14:val="bg1"/>
            </w14:solidFill>
          </w14:textFill>
        </w:rPr>
      </w:pPr>
      <w:r>
        <w:rPr>
          <w:color w:val="303030" w:themeColor="background1"/>
          <w14:textFill>
            <w14:solidFill>
              <w14:schemeClr w14:val="bg1"/>
            </w14:solidFill>
          </w14:textFill>
        </w:rPr>
        <w:drawing>
          <wp:inline distT="0" distB="0" distL="114300" distR="114300">
            <wp:extent cx="2701290" cy="1700530"/>
            <wp:effectExtent l="0" t="0" r="3810" b="1397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2701290" cy="1700530"/>
                    </a:xfrm>
                    <a:prstGeom prst="rect">
                      <a:avLst/>
                    </a:prstGeom>
                    <a:noFill/>
                    <a:ln w="9525">
                      <a:noFill/>
                    </a:ln>
                  </pic:spPr>
                </pic:pic>
              </a:graphicData>
            </a:graphic>
          </wp:inline>
        </w:drawing>
      </w:r>
    </w:p>
    <w:p>
      <w:pPr>
        <w:jc w:val="both"/>
        <w:rPr>
          <w:b/>
          <w:bCs/>
          <w:color w:val="303030" w:themeColor="background1"/>
          <w:sz w:val="20"/>
          <w:szCs w:val="20"/>
          <w14:textFill>
            <w14:solidFill>
              <w14:schemeClr w14:val="bg1"/>
            </w14:solidFill>
          </w14:textFill>
        </w:rPr>
      </w:pPr>
      <w:r>
        <w:rPr>
          <w:b/>
          <w:bCs/>
          <w:color w:val="303030" w:themeColor="background1"/>
          <w:sz w:val="20"/>
          <w:szCs w:val="20"/>
          <w14:textFill>
            <w14:solidFill>
              <w14:schemeClr w14:val="bg1"/>
            </w14:solidFill>
          </w14:textFill>
        </w:rPr>
        <w:t>gambar 9 percobaan kedua</w:t>
      </w:r>
    </w:p>
    <w:p>
      <w:p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 xml:space="preserve">Pada percobaan input kedua,didapatkan kesimpulan bahwa pasien yang bernama rudi berusia 20 tahun menderita hipertensi berdasarkan hasil diagnosa sistem. Hasil diagnosa diatas sesuai dengan fakta-fakta gejal pada tabel 1. </w:t>
      </w:r>
    </w:p>
    <w:p>
      <w:pPr>
        <w:numPr>
          <w:ilvl w:val="0"/>
          <w:numId w:val="7"/>
        </w:num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Percobaan input ketiga</w:t>
      </w:r>
    </w:p>
    <w:p>
      <w:pPr>
        <w:jc w:val="both"/>
        <w:rPr>
          <w:color w:val="303030" w:themeColor="background1"/>
          <w14:textFill>
            <w14:solidFill>
              <w14:schemeClr w14:val="bg1"/>
            </w14:solidFill>
          </w14:textFill>
        </w:rPr>
      </w:pPr>
      <w:r>
        <w:rPr>
          <w:color w:val="303030" w:themeColor="background1"/>
          <w14:textFill>
            <w14:solidFill>
              <w14:schemeClr w14:val="bg1"/>
            </w14:solidFill>
          </w14:textFill>
        </w:rPr>
        <w:drawing>
          <wp:inline distT="0" distB="0" distL="114300" distR="114300">
            <wp:extent cx="2889250" cy="1652905"/>
            <wp:effectExtent l="0" t="0" r="6350" b="444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tretch>
                      <a:fillRect/>
                    </a:stretch>
                  </pic:blipFill>
                  <pic:spPr>
                    <a:xfrm>
                      <a:off x="0" y="0"/>
                      <a:ext cx="2889250" cy="1652905"/>
                    </a:xfrm>
                    <a:prstGeom prst="rect">
                      <a:avLst/>
                    </a:prstGeom>
                    <a:noFill/>
                    <a:ln w="9525">
                      <a:noFill/>
                    </a:ln>
                  </pic:spPr>
                </pic:pic>
              </a:graphicData>
            </a:graphic>
          </wp:inline>
        </w:drawing>
      </w:r>
    </w:p>
    <w:p>
      <w:pPr>
        <w:jc w:val="both"/>
        <w:rPr>
          <w:b/>
          <w:bCs/>
          <w:color w:val="303030" w:themeColor="background1"/>
          <w:sz w:val="20"/>
          <w:szCs w:val="20"/>
          <w14:textFill>
            <w14:solidFill>
              <w14:schemeClr w14:val="bg1"/>
            </w14:solidFill>
          </w14:textFill>
        </w:rPr>
      </w:pPr>
      <w:r>
        <w:rPr>
          <w:b/>
          <w:bCs/>
          <w:color w:val="303030" w:themeColor="background1"/>
          <w:sz w:val="20"/>
          <w:szCs w:val="20"/>
          <w14:textFill>
            <w14:solidFill>
              <w14:schemeClr w14:val="bg1"/>
            </w14:solidFill>
          </w14:textFill>
        </w:rPr>
        <w:t>gambar 10 percobaan ketiga</w:t>
      </w:r>
    </w:p>
    <w:p>
      <w:pPr>
        <w:jc w:val="both"/>
        <w:rPr>
          <w:b/>
          <w:bCs/>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Pada percobaan input ketiga,didapatkan kesimpulan bahwa pasien yang bernama hanafi berusia 20 tahun menderita pericarditis beserta tindakan yang harus diambil. Hasil analisis diatas telah sesuai dengan gejala-gejala penyakit pericarditis yang berada di tabel 1.</w:t>
      </w:r>
    </w:p>
    <w:p>
      <w:pPr>
        <w:jc w:val="both"/>
        <w:rPr>
          <w:color w:val="303030" w:themeColor="background1"/>
          <w14:textFill>
            <w14:solidFill>
              <w14:schemeClr w14:val="bg1"/>
            </w14:solidFill>
          </w14:textFill>
        </w:rPr>
      </w:pPr>
    </w:p>
    <w:p>
      <w:pPr>
        <w:numPr>
          <w:ilvl w:val="0"/>
          <w:numId w:val="7"/>
        </w:num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Percobaan input keempat</w:t>
      </w:r>
    </w:p>
    <w:p>
      <w:pPr>
        <w:jc w:val="both"/>
        <w:rPr>
          <w:color w:val="303030" w:themeColor="background1"/>
          <w14:textFill>
            <w14:solidFill>
              <w14:schemeClr w14:val="bg1"/>
            </w14:solidFill>
          </w14:textFill>
        </w:rPr>
      </w:pPr>
      <w:r>
        <w:rPr>
          <w:color w:val="303030" w:themeColor="background1"/>
          <w14:textFill>
            <w14:solidFill>
              <w14:schemeClr w14:val="bg1"/>
            </w14:solidFill>
          </w14:textFill>
        </w:rPr>
        <w:drawing>
          <wp:inline distT="0" distB="0" distL="114300" distR="114300">
            <wp:extent cx="3150870" cy="1160780"/>
            <wp:effectExtent l="0" t="0" r="11430" b="127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3150870" cy="1160780"/>
                    </a:xfrm>
                    <a:prstGeom prst="rect">
                      <a:avLst/>
                    </a:prstGeom>
                    <a:noFill/>
                    <a:ln w="9525">
                      <a:noFill/>
                    </a:ln>
                  </pic:spPr>
                </pic:pic>
              </a:graphicData>
            </a:graphic>
          </wp:inline>
        </w:drawing>
      </w:r>
    </w:p>
    <w:p>
      <w:pPr>
        <w:jc w:val="both"/>
        <w:rPr>
          <w:b/>
          <w:bCs/>
          <w:color w:val="303030" w:themeColor="background1"/>
          <w:sz w:val="20"/>
          <w:szCs w:val="20"/>
          <w14:textFill>
            <w14:solidFill>
              <w14:schemeClr w14:val="bg1"/>
            </w14:solidFill>
          </w14:textFill>
        </w:rPr>
      </w:pPr>
      <w:r>
        <w:rPr>
          <w:b/>
          <w:bCs/>
          <w:color w:val="303030" w:themeColor="background1"/>
          <w:sz w:val="20"/>
          <w:szCs w:val="20"/>
          <w14:textFill>
            <w14:solidFill>
              <w14:schemeClr w14:val="bg1"/>
            </w14:solidFill>
          </w14:textFill>
        </w:rPr>
        <w:t>gambar 11 percobaan keempat</w:t>
      </w:r>
    </w:p>
    <w:p>
      <w:p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Pada percobaan input keempat,didapatkan kesimpulan bahwa pasien yang bernama mai berusia 32 tahun menderita rematik beserta tindakan yang harus diambil. Hasil analisis diatas telah sesuai dengan gejala-gejala penyakit rematik yang berada di tabel 1.</w:t>
      </w:r>
    </w:p>
    <w:p>
      <w:pPr>
        <w:jc w:val="both"/>
        <w:rPr>
          <w:color w:val="303030" w:themeColor="background1"/>
          <w:sz w:val="20"/>
          <w:szCs w:val="20"/>
          <w14:textFill>
            <w14:solidFill>
              <w14:schemeClr w14:val="bg1"/>
            </w14:solidFill>
          </w14:textFill>
        </w:rPr>
      </w:pPr>
    </w:p>
    <w:p>
      <w:pPr>
        <w:numPr>
          <w:ilvl w:val="0"/>
          <w:numId w:val="7"/>
        </w:num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Percobaan input kelima</w:t>
      </w:r>
    </w:p>
    <w:p>
      <w:pPr>
        <w:jc w:val="both"/>
        <w:rPr>
          <w:color w:val="303030" w:themeColor="background1"/>
          <w14:textFill>
            <w14:solidFill>
              <w14:schemeClr w14:val="bg1"/>
            </w14:solidFill>
          </w14:textFill>
        </w:rPr>
      </w:pPr>
      <w:r>
        <w:rPr>
          <w:color w:val="303030" w:themeColor="background1"/>
          <w14:textFill>
            <w14:solidFill>
              <w14:schemeClr w14:val="bg1"/>
            </w14:solidFill>
          </w14:textFill>
        </w:rPr>
        <w:drawing>
          <wp:inline distT="0" distB="0" distL="114300" distR="114300">
            <wp:extent cx="3153410" cy="1195070"/>
            <wp:effectExtent l="0" t="0" r="8890" b="508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9"/>
                    <a:stretch>
                      <a:fillRect/>
                    </a:stretch>
                  </pic:blipFill>
                  <pic:spPr>
                    <a:xfrm>
                      <a:off x="0" y="0"/>
                      <a:ext cx="3153410" cy="1195070"/>
                    </a:xfrm>
                    <a:prstGeom prst="rect">
                      <a:avLst/>
                    </a:prstGeom>
                    <a:noFill/>
                    <a:ln w="9525">
                      <a:noFill/>
                    </a:ln>
                  </pic:spPr>
                </pic:pic>
              </a:graphicData>
            </a:graphic>
          </wp:inline>
        </w:drawing>
      </w:r>
    </w:p>
    <w:p>
      <w:pPr>
        <w:jc w:val="both"/>
        <w:rPr>
          <w:b/>
          <w:bCs/>
          <w:color w:val="303030" w:themeColor="background1"/>
          <w:sz w:val="20"/>
          <w:szCs w:val="20"/>
          <w14:textFill>
            <w14:solidFill>
              <w14:schemeClr w14:val="bg1"/>
            </w14:solidFill>
          </w14:textFill>
        </w:rPr>
      </w:pPr>
      <w:r>
        <w:rPr>
          <w:b/>
          <w:bCs/>
          <w:color w:val="303030" w:themeColor="background1"/>
          <w:sz w:val="20"/>
          <w:szCs w:val="20"/>
          <w14:textFill>
            <w14:solidFill>
              <w14:schemeClr w14:val="bg1"/>
            </w14:solidFill>
          </w14:textFill>
        </w:rPr>
        <w:t>gambar 12 percobaan kelima</w:t>
      </w:r>
    </w:p>
    <w:p>
      <w:p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Pada percobaan input kelima,didapatkan kesimpulan bahwa pasien yang bernama red berusia 44 tahun menderita penyakit otot jantung beserta tindakan yang harus diambil. Hasil analisis diatas telah sesuai dengan gejala-gejala penyakit otot jantung yang di uraikan di tabel 1</w:t>
      </w:r>
    </w:p>
    <w:p>
      <w:pPr>
        <w:numPr>
          <w:ilvl w:val="0"/>
          <w:numId w:val="7"/>
        </w:num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Percobaan input keenam</w:t>
      </w:r>
    </w:p>
    <w:p>
      <w:pPr>
        <w:jc w:val="both"/>
        <w:rPr>
          <w:color w:val="303030" w:themeColor="background1"/>
          <w14:textFill>
            <w14:solidFill>
              <w14:schemeClr w14:val="bg1"/>
            </w14:solidFill>
          </w14:textFill>
        </w:rPr>
      </w:pPr>
      <w:r>
        <w:rPr>
          <w:color w:val="303030" w:themeColor="background1"/>
          <w14:textFill>
            <w14:solidFill>
              <w14:schemeClr w14:val="bg1"/>
            </w14:solidFill>
          </w14:textFill>
        </w:rPr>
        <w:drawing>
          <wp:inline distT="0" distB="0" distL="114300" distR="114300">
            <wp:extent cx="3152775" cy="1882775"/>
            <wp:effectExtent l="0" t="0" r="9525" b="317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0"/>
                    <a:stretch>
                      <a:fillRect/>
                    </a:stretch>
                  </pic:blipFill>
                  <pic:spPr>
                    <a:xfrm>
                      <a:off x="0" y="0"/>
                      <a:ext cx="3152775" cy="1882775"/>
                    </a:xfrm>
                    <a:prstGeom prst="rect">
                      <a:avLst/>
                    </a:prstGeom>
                    <a:noFill/>
                    <a:ln w="9525">
                      <a:noFill/>
                    </a:ln>
                  </pic:spPr>
                </pic:pic>
              </a:graphicData>
            </a:graphic>
          </wp:inline>
        </w:drawing>
      </w:r>
    </w:p>
    <w:p>
      <w:pPr>
        <w:jc w:val="both"/>
        <w:rPr>
          <w:b/>
          <w:bCs/>
          <w:color w:val="303030" w:themeColor="background1"/>
          <w:sz w:val="20"/>
          <w:szCs w:val="20"/>
          <w14:textFill>
            <w14:solidFill>
              <w14:schemeClr w14:val="bg1"/>
            </w14:solidFill>
          </w14:textFill>
        </w:rPr>
      </w:pPr>
      <w:r>
        <w:rPr>
          <w:b/>
          <w:bCs/>
          <w:color w:val="303030" w:themeColor="background1"/>
          <w:sz w:val="20"/>
          <w:szCs w:val="20"/>
          <w14:textFill>
            <w14:solidFill>
              <w14:schemeClr w14:val="bg1"/>
            </w14:solidFill>
          </w14:textFill>
        </w:rPr>
        <w:t>gambar 13 percobaan keenam</w:t>
      </w:r>
    </w:p>
    <w:p>
      <w:p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Pada percobaan input keenam,proses inpu dimulai dari pertanyaan apa ingin mengulang. Jika ya,maka akan masuk proses input nama,umur dan gejala gejala yang dialami. Dari hasil input,didapatkan kesimpulan bahwa pasien bernama steve umur 15 menderita penyakit gagal jantung,dan di sertai tindakan yang harus di lakukan. Hasil analisis ini telah sesua dengan gejala-gejala pada tabel 1.</w:t>
      </w:r>
    </w:p>
    <w:p>
      <w:pPr>
        <w:jc w:val="both"/>
        <w:rPr>
          <w:color w:val="303030" w:themeColor="background1"/>
          <w:sz w:val="20"/>
          <w:szCs w:val="20"/>
          <w14:textFill>
            <w14:solidFill>
              <w14:schemeClr w14:val="bg1"/>
            </w14:solidFill>
          </w14:textFill>
        </w:rPr>
      </w:pPr>
    </w:p>
    <w:p>
      <w:pPr>
        <w:numPr>
          <w:ilvl w:val="0"/>
          <w:numId w:val="7"/>
        </w:num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Percobaan input ketujuh</w:t>
      </w:r>
    </w:p>
    <w:p>
      <w:pPr>
        <w:jc w:val="both"/>
        <w:rPr>
          <w:color w:val="303030" w:themeColor="background1"/>
          <w14:textFill>
            <w14:solidFill>
              <w14:schemeClr w14:val="bg1"/>
            </w14:solidFill>
          </w14:textFill>
        </w:rPr>
      </w:pPr>
      <w:r>
        <w:rPr>
          <w:color w:val="303030" w:themeColor="background1"/>
          <w14:textFill>
            <w14:solidFill>
              <w14:schemeClr w14:val="bg1"/>
            </w14:solidFill>
          </w14:textFill>
        </w:rPr>
        <w:drawing>
          <wp:inline distT="0" distB="0" distL="114300" distR="114300">
            <wp:extent cx="3151505" cy="1591310"/>
            <wp:effectExtent l="0" t="0" r="10795" b="889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1"/>
                    <a:stretch>
                      <a:fillRect/>
                    </a:stretch>
                  </pic:blipFill>
                  <pic:spPr>
                    <a:xfrm>
                      <a:off x="0" y="0"/>
                      <a:ext cx="3151505" cy="1591310"/>
                    </a:xfrm>
                    <a:prstGeom prst="rect">
                      <a:avLst/>
                    </a:prstGeom>
                    <a:noFill/>
                    <a:ln w="9525">
                      <a:noFill/>
                    </a:ln>
                  </pic:spPr>
                </pic:pic>
              </a:graphicData>
            </a:graphic>
          </wp:inline>
        </w:drawing>
      </w:r>
    </w:p>
    <w:p>
      <w:pPr>
        <w:jc w:val="both"/>
        <w:rPr>
          <w:b/>
          <w:bCs/>
          <w:color w:val="303030" w:themeColor="background1"/>
          <w:sz w:val="20"/>
          <w:szCs w:val="20"/>
          <w14:textFill>
            <w14:solidFill>
              <w14:schemeClr w14:val="bg1"/>
            </w14:solidFill>
          </w14:textFill>
        </w:rPr>
      </w:pPr>
      <w:r>
        <w:rPr>
          <w:b/>
          <w:bCs/>
          <w:color w:val="303030" w:themeColor="background1"/>
          <w:sz w:val="20"/>
          <w:szCs w:val="20"/>
          <w14:textFill>
            <w14:solidFill>
              <w14:schemeClr w14:val="bg1"/>
            </w14:solidFill>
          </w14:textFill>
        </w:rPr>
        <w:t>gambar 14 percobaan ketujuh</w:t>
      </w:r>
    </w:p>
    <w:p>
      <w:p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Pada percobaan input ke tujuh,didapatkan kesimpulan bahwa pasien bernama ddd umur 33 menderita penyakit gagal jantung dan disertai tindakan yang harus diambil. Setelah didapat kesimpulan,muncul pertanyaan apakah ingin melakukan diagnosa dari awal. Jika input t,maka program akan berhenti dan menampilkan pesan.</w:t>
      </w:r>
    </w:p>
    <w:p>
      <w:pPr>
        <w:jc w:val="both"/>
        <w:rPr>
          <w:color w:val="303030" w:themeColor="background1"/>
          <w:sz w:val="20"/>
          <w:szCs w:val="20"/>
          <w14:textFill>
            <w14:solidFill>
              <w14:schemeClr w14:val="bg1"/>
            </w14:solidFill>
          </w14:textFill>
        </w:rPr>
      </w:pPr>
    </w:p>
    <w:p>
      <w:pPr>
        <w:jc w:val="both"/>
        <w:rPr>
          <w:color w:val="303030" w:themeColor="background1"/>
          <w:sz w:val="20"/>
          <w:szCs w:val="20"/>
          <w14:textFill>
            <w14:solidFill>
              <w14:schemeClr w14:val="bg1"/>
            </w14:solidFill>
          </w14:textFill>
        </w:rPr>
      </w:pPr>
    </w:p>
    <w:p>
      <w:pPr>
        <w:jc w:val="both"/>
        <w:rPr>
          <w:color w:val="303030" w:themeColor="background1"/>
          <w:sz w:val="20"/>
          <w:szCs w:val="20"/>
          <w14:textFill>
            <w14:solidFill>
              <w14:schemeClr w14:val="bg1"/>
            </w14:solidFill>
          </w14:textFill>
        </w:rPr>
      </w:pPr>
    </w:p>
    <w:p>
      <w:pPr>
        <w:jc w:val="both"/>
        <w:rPr>
          <w:color w:val="303030" w:themeColor="background1"/>
          <w:sz w:val="20"/>
          <w:szCs w:val="20"/>
          <w14:textFill>
            <w14:solidFill>
              <w14:schemeClr w14:val="bg1"/>
            </w14:solidFill>
          </w14:textFill>
        </w:rPr>
      </w:pPr>
    </w:p>
    <w:p>
      <w:pPr>
        <w:jc w:val="both"/>
        <w:rPr>
          <w:color w:val="303030" w:themeColor="background1"/>
          <w:sz w:val="20"/>
          <w:szCs w:val="20"/>
          <w14:textFill>
            <w14:solidFill>
              <w14:schemeClr w14:val="bg1"/>
            </w14:solidFill>
          </w14:textFill>
        </w:rPr>
      </w:pPr>
    </w:p>
    <w:p>
      <w:pPr>
        <w:jc w:val="both"/>
        <w:rPr>
          <w:color w:val="303030" w:themeColor="background1"/>
          <w:sz w:val="20"/>
          <w:szCs w:val="20"/>
          <w14:textFill>
            <w14:solidFill>
              <w14:schemeClr w14:val="bg1"/>
            </w14:solidFill>
          </w14:textFill>
        </w:rPr>
      </w:pPr>
    </w:p>
    <w:p>
      <w:pPr>
        <w:numPr>
          <w:ilvl w:val="0"/>
          <w:numId w:val="7"/>
        </w:num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Percobaan input kedelapan</w:t>
      </w:r>
    </w:p>
    <w:p>
      <w:pPr>
        <w:jc w:val="both"/>
        <w:rPr>
          <w:color w:val="303030" w:themeColor="background1"/>
          <w14:textFill>
            <w14:solidFill>
              <w14:schemeClr w14:val="bg1"/>
            </w14:solidFill>
          </w14:textFill>
        </w:rPr>
      </w:pPr>
      <w:r>
        <w:rPr>
          <w:color w:val="303030" w:themeColor="background1"/>
          <w14:textFill>
            <w14:solidFill>
              <w14:schemeClr w14:val="bg1"/>
            </w14:solidFill>
          </w14:textFill>
        </w:rPr>
        <w:drawing>
          <wp:inline distT="0" distB="0" distL="114300" distR="114300">
            <wp:extent cx="2764790" cy="1932940"/>
            <wp:effectExtent l="0" t="0" r="16510" b="1016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2"/>
                    <a:stretch>
                      <a:fillRect/>
                    </a:stretch>
                  </pic:blipFill>
                  <pic:spPr>
                    <a:xfrm>
                      <a:off x="0" y="0"/>
                      <a:ext cx="2764790" cy="1932940"/>
                    </a:xfrm>
                    <a:prstGeom prst="rect">
                      <a:avLst/>
                    </a:prstGeom>
                    <a:noFill/>
                    <a:ln w="9525">
                      <a:noFill/>
                    </a:ln>
                  </pic:spPr>
                </pic:pic>
              </a:graphicData>
            </a:graphic>
          </wp:inline>
        </w:drawing>
      </w:r>
    </w:p>
    <w:p>
      <w:pPr>
        <w:jc w:val="both"/>
        <w:rPr>
          <w:b/>
          <w:bCs/>
          <w:color w:val="303030" w:themeColor="background1"/>
          <w:sz w:val="20"/>
          <w:szCs w:val="20"/>
          <w14:textFill>
            <w14:solidFill>
              <w14:schemeClr w14:val="bg1"/>
            </w14:solidFill>
          </w14:textFill>
        </w:rPr>
      </w:pPr>
      <w:r>
        <w:rPr>
          <w:b/>
          <w:bCs/>
          <w:color w:val="303030" w:themeColor="background1"/>
          <w:sz w:val="20"/>
          <w:szCs w:val="20"/>
          <w14:textFill>
            <w14:solidFill>
              <w14:schemeClr w14:val="bg1"/>
            </w14:solidFill>
          </w14:textFill>
        </w:rPr>
        <w:t>gambar 15 percobaan ketujuh</w:t>
      </w:r>
    </w:p>
    <w:p>
      <w:p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Pada percoaan input kedelapan ini,penulis mencoba memberikan sebuah inputan yang dimana gejala-gejala tersebut tidak di kenali dalam sistem. Maka didapatkan kesimpulan bahwa inputan tidak di kenali dan memunculkan pesan maaf tidak dapat membantu. Ini disebabkan yang diinputkan user tidak terdefinisi di tabel 1.</w:t>
      </w:r>
    </w:p>
    <w:p>
      <w:pPr>
        <w:jc w:val="both"/>
        <w:rPr>
          <w:color w:val="303030" w:themeColor="background1"/>
          <w:sz w:val="20"/>
          <w:szCs w:val="20"/>
          <w14:textFill>
            <w14:solidFill>
              <w14:schemeClr w14:val="bg1"/>
            </w14:solidFill>
          </w14:textFill>
        </w:rPr>
      </w:pPr>
    </w:p>
    <w:p>
      <w:pPr>
        <w:pStyle w:val="71"/>
        <w:ind w:left="288" w:hanging="288"/>
        <w:rPr>
          <w:color w:val="303030" w:themeColor="background1"/>
          <w14:textFill>
            <w14:solidFill>
              <w14:schemeClr w14:val="bg1"/>
            </w14:solidFill>
          </w14:textFill>
        </w:rPr>
      </w:pPr>
      <w:r>
        <w:rPr>
          <w:color w:val="303030" w:themeColor="background1"/>
          <w14:textFill>
            <w14:solidFill>
              <w14:schemeClr w14:val="bg1"/>
            </w14:solidFill>
          </w14:textFill>
        </w:rPr>
        <w:t>PENUTUP</w:t>
      </w:r>
    </w:p>
    <w:p>
      <w:p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5.1 KESIMPULAN</w:t>
      </w:r>
    </w:p>
    <w:p>
      <w:pPr>
        <w:pStyle w:val="67"/>
        <w:ind w:firstLine="720"/>
        <w:rPr>
          <w:color w:val="303030" w:themeColor="background1"/>
          <w14:textFill>
            <w14:solidFill>
              <w14:schemeClr w14:val="bg1"/>
            </w14:solidFill>
          </w14:textFill>
        </w:rPr>
      </w:pPr>
      <w:r>
        <w:rPr>
          <w:color w:val="303030" w:themeColor="background1"/>
          <w:szCs w:val="20"/>
          <w14:textFill>
            <w14:solidFill>
              <w14:schemeClr w14:val="bg1"/>
            </w14:solidFill>
          </w14:textFill>
        </w:rPr>
        <w:t xml:space="preserve">Dari hasil percobaan dan analisis diatas,dapat disimpulkan bahwa program diagnosa penyakit jantung menggunakan prolog mampu memberikan hasil diagnosa sesuai dengan data-data gejala yang berada di database program. Program ini menggunakan metode forward chaining dengan menampilkan fakta fakta gejala dengan tujuan mendapatkan kesipulan penyakit yang diderita. Program diumulai dari input nama dan umur pasien. Dilanjutkan dengan input y atau t sesua dengan pertanyaan tentang kemungkinan  gejala. Lalu hasil kesimpulan dan tindakan  akan ditampilkan sesuai dengan fakta gejala yang diinputkan. User dapat melakukan proses diagnosa lagi dengan menjawab y dan mengakhiri program dengan t. </w:t>
      </w:r>
      <w:r>
        <w:rPr>
          <w:color w:val="303030" w:themeColor="background1"/>
          <w14:textFill>
            <w14:solidFill>
              <w14:schemeClr w14:val="bg1"/>
            </w14:solidFill>
          </w14:textFill>
        </w:rPr>
        <w:t>dengan adanya sistem pakar ini diharapkan mampu memudahkan masyarakat dalam melakukan diagnosa dini terhadap pasien tanpa harus menunggu dokter.</w:t>
      </w:r>
    </w:p>
    <w:p>
      <w:pPr>
        <w:pStyle w:val="71"/>
        <w:ind w:left="288" w:hanging="288"/>
        <w:rPr>
          <w:color w:val="303030" w:themeColor="background1"/>
          <w14:textFill>
            <w14:solidFill>
              <w14:schemeClr w14:val="bg1"/>
            </w14:solidFill>
          </w14:textFill>
        </w:rPr>
      </w:pPr>
      <w:r>
        <w:rPr>
          <w:color w:val="303030" w:themeColor="background1"/>
          <w14:textFill>
            <w14:solidFill>
              <w14:schemeClr w14:val="bg1"/>
            </w14:solidFill>
          </w14:textFill>
        </w:rPr>
        <w:t>DAFTAR PUSTAKA</w:t>
      </w:r>
    </w:p>
    <w:p>
      <w:pPr>
        <w:pStyle w:val="67"/>
        <w:ind w:firstLine="720"/>
        <w:rPr>
          <w:color w:val="303030" w:themeColor="background1"/>
          <w14:textFill>
            <w14:solidFill>
              <w14:schemeClr w14:val="bg1"/>
            </w14:solidFill>
          </w14:textFill>
        </w:rPr>
      </w:pPr>
    </w:p>
    <w:p>
      <w:pPr>
        <w:jc w:val="both"/>
        <w:rPr>
          <w:color w:val="303030" w:themeColor="background1"/>
          <w:sz w:val="20"/>
          <w:szCs w:val="20"/>
          <w14:textFill>
            <w14:solidFill>
              <w14:schemeClr w14:val="bg1"/>
            </w14:solidFill>
          </w14:textFill>
        </w:rPr>
      </w:pPr>
      <w:r>
        <w:rPr>
          <w:color w:val="303030" w:themeColor="background1"/>
          <w:sz w:val="20"/>
          <w:szCs w:val="20"/>
          <w14:textFill>
            <w14:solidFill>
              <w14:schemeClr w14:val="bg1"/>
            </w14:solidFill>
          </w14:textFill>
        </w:rPr>
        <w:t>Pengertian metode forward dan backward chaining sistem pakar(http://umardanny.com/pengertian-metode-forward-dan-backward-chaining-sistem-pakar/)(online)diakses pada 26 April 2019</w:t>
      </w:r>
    </w:p>
    <w:p>
      <w:pPr>
        <w:pStyle w:val="67"/>
        <w:rPr>
          <w:color w:val="303030" w:themeColor="background1"/>
          <w14:textFill>
            <w14:solidFill>
              <w14:schemeClr w14:val="bg1"/>
            </w14:solidFill>
          </w14:textFill>
        </w:rPr>
        <w:sectPr>
          <w:footnotePr>
            <w:pos w:val="beneathText"/>
          </w:footnotePr>
          <w:type w:val="continuous"/>
          <w:pgSz w:w="12240" w:h="15840"/>
          <w:pgMar w:top="1008" w:right="936" w:bottom="1008" w:left="936" w:header="706" w:footer="720" w:gutter="0"/>
          <w:cols w:space="427" w:num="2"/>
          <w:docGrid w:linePitch="360" w:charSpace="0"/>
        </w:sectPr>
      </w:pPr>
    </w:p>
    <w:p>
      <w:pPr>
        <w:jc w:val="both"/>
        <w:rPr>
          <w:color w:val="303030" w:themeColor="background1"/>
          <w:sz w:val="20"/>
          <w:szCs w:val="20"/>
          <w14:textFill>
            <w14:solidFill>
              <w14:schemeClr w14:val="bg1"/>
            </w14:solidFill>
          </w14:textFill>
        </w:rPr>
      </w:pPr>
    </w:p>
    <w:sectPr>
      <w:headerReference r:id="rId6" w:type="first"/>
      <w:headerReference r:id="rId4" w:type="default"/>
      <w:headerReference r:id="rId5" w:type="even"/>
      <w:footnotePr>
        <w:pos w:val="beneathText"/>
      </w:footnotePr>
      <w:type w:val="continuous"/>
      <w:pgSz w:w="12240" w:h="15840"/>
      <w:pgMar w:top="1276" w:right="868" w:bottom="1871" w:left="868" w:header="709" w:footer="720" w:gutter="0"/>
      <w:cols w:space="427"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Tahoma">
    <w:altName w:val="Aroania"/>
    <w:panose1 w:val="020B0604030504040204"/>
    <w:charset w:val="00"/>
    <w:family w:val="swiss"/>
    <w:pitch w:val="default"/>
    <w:sig w:usb0="00000000" w:usb1="00000000" w:usb2="00000029" w:usb3="00000000" w:csb0="000101FF" w:csb1="00000000"/>
  </w:font>
  <w:font w:name="DejaVu Sans">
    <w:panose1 w:val="020B0603030804020204"/>
    <w:charset w:val="00"/>
    <w:family w:val="swiss"/>
    <w:pitch w:val="default"/>
    <w:sig w:usb0="E7006EFF" w:usb1="D200FDFF" w:usb2="0A246029" w:usb3="0400200C" w:csb0="600001FF" w:csb1="DFFF0000"/>
  </w:font>
  <w:font w:name="Arial Unicode MS">
    <w:altName w:val="Times New Roman"/>
    <w:panose1 w:val="020B0604020202020204"/>
    <w:charset w:val="80"/>
    <w:family w:val="swiss"/>
    <w:pitch w:val="default"/>
    <w:sig w:usb0="00000000" w:usb1="00000000" w:usb2="0000003F" w:usb3="00000000" w:csb0="003F01FF" w:csb1="00000000"/>
  </w:font>
  <w:font w:name="Symbol">
    <w:altName w:val="Webdings"/>
    <w:panose1 w:val="05050102010706020507"/>
    <w:charset w:val="02"/>
    <w:family w:val="roman"/>
    <w:pitch w:val="default"/>
    <w:sig w:usb0="00000000" w:usb1="00000000" w:usb2="00000000" w:usb3="00000000" w:csb0="80000000" w:csb1="00000000"/>
  </w:font>
  <w:font w:name="Times">
    <w:altName w:val="DejaVu Sans"/>
    <w:panose1 w:val="02020603050405020304"/>
    <w:charset w:val="00"/>
    <w:family w:val="roman"/>
    <w:pitch w:val="default"/>
    <w:sig w:usb0="00000000" w:usb1="00000000" w:usb2="00000009" w:usb3="00000000" w:csb0="000001FF" w:csb1="00000000"/>
  </w:font>
  <w:font w:name="Courier">
    <w:altName w:val="Liberation Mono"/>
    <w:panose1 w:val="02070409020205020404"/>
    <w:charset w:val="00"/>
    <w:family w:val="modern"/>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a Sans">
    <w:altName w:val="Angelina"/>
    <w:panose1 w:val="00000000000000000000"/>
    <w:charset w:val="00"/>
    <w:family w:val="auto"/>
    <w:pitch w:val="default"/>
    <w:sig w:usb0="00000000" w:usb1="00000000" w:usb2="00000000" w:usb3="00000000" w:csb0="00000000" w:csb1="00000000"/>
  </w:font>
  <w:font w:name="Angelina">
    <w:panose1 w:val="000004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iCs/>
        <w:caps/>
        <w:sz w:val="16"/>
        <w:szCs w:val="16"/>
        <w:lang w:val="en-GB"/>
      </w:rPr>
    </w:pPr>
    <w:r>
      <w:rPr>
        <w:iCs/>
        <w:caps/>
        <w:sz w:val="16"/>
        <w:szCs w:val="16"/>
        <w:lang w:val="en-GB"/>
      </w:rPr>
      <w:t>21ST International Symposium on Space Terahertz Technology, Oxford, 23-25 March, 2010</w:t>
    </w:r>
  </w:p>
  <w:p>
    <w:pPr>
      <w:pStyle w:val="11"/>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7A8563"/>
    <w:multiLevelType w:val="singleLevel"/>
    <w:tmpl w:val="F97A8563"/>
    <w:lvl w:ilvl="0" w:tentative="0">
      <w:start w:val="1"/>
      <w:numFmt w:val="decimal"/>
      <w:suff w:val="space"/>
      <w:lvlText w:val="%1)"/>
      <w:lvlJc w:val="left"/>
    </w:lvl>
  </w:abstractNum>
  <w:abstractNum w:abstractNumId="1">
    <w:nsid w:val="00000001"/>
    <w:multiLevelType w:val="multilevel"/>
    <w:tmpl w:val="00000001"/>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936"/>
        </w:tabs>
        <w:ind w:left="936" w:hanging="720"/>
      </w:pPr>
    </w:lvl>
    <w:lvl w:ilvl="2" w:tentative="0">
      <w:start w:val="1"/>
      <w:numFmt w:val="decimal"/>
      <w:pStyle w:val="4"/>
      <w:lvlText w:val="%3)"/>
      <w:lvlJc w:val="left"/>
      <w:pPr>
        <w:tabs>
          <w:tab w:val="left" w:pos="360"/>
        </w:tabs>
        <w:ind w:left="360" w:hanging="360"/>
      </w:pPr>
    </w:lvl>
    <w:lvl w:ilvl="3" w:tentative="0">
      <w:start w:val="1"/>
      <w:numFmt w:val="decimal"/>
      <w:lvlText w:val="%1.%2.%3.%4."/>
      <w:lvlJc w:val="left"/>
      <w:pPr>
        <w:tabs>
          <w:tab w:val="left" w:pos="1296"/>
        </w:tabs>
        <w:ind w:left="1296" w:hanging="1080"/>
      </w:pPr>
    </w:lvl>
    <w:lvl w:ilvl="4" w:tentative="0">
      <w:start w:val="1"/>
      <w:numFmt w:val="decimal"/>
      <w:lvlText w:val="%1.%2.%3.%4.%5."/>
      <w:lvlJc w:val="left"/>
      <w:pPr>
        <w:tabs>
          <w:tab w:val="left" w:pos="1296"/>
        </w:tabs>
        <w:ind w:left="1296" w:hanging="1080"/>
      </w:pPr>
    </w:lvl>
    <w:lvl w:ilvl="5" w:tentative="0">
      <w:start w:val="1"/>
      <w:numFmt w:val="decimal"/>
      <w:lvlText w:val="%1.%2.%3.%4.%5.%6."/>
      <w:lvlJc w:val="left"/>
      <w:pPr>
        <w:tabs>
          <w:tab w:val="left" w:pos="1656"/>
        </w:tabs>
        <w:ind w:left="1656" w:hanging="1440"/>
      </w:pPr>
    </w:lvl>
    <w:lvl w:ilvl="6" w:tentative="0">
      <w:start w:val="1"/>
      <w:numFmt w:val="decimal"/>
      <w:lvlText w:val="%1.%2.%3.%4.%5.%6.%7."/>
      <w:lvlJc w:val="left"/>
      <w:pPr>
        <w:tabs>
          <w:tab w:val="left" w:pos="1656"/>
        </w:tabs>
        <w:ind w:left="1656" w:hanging="1440"/>
      </w:pPr>
    </w:lvl>
    <w:lvl w:ilvl="7" w:tentative="0">
      <w:start w:val="1"/>
      <w:numFmt w:val="decimal"/>
      <w:lvlText w:val="%1.%2.%3.%4.%5.%6.%7.%8."/>
      <w:lvlJc w:val="left"/>
      <w:pPr>
        <w:tabs>
          <w:tab w:val="left" w:pos="2016"/>
        </w:tabs>
        <w:ind w:left="2016" w:hanging="1800"/>
      </w:pPr>
    </w:lvl>
    <w:lvl w:ilvl="8" w:tentative="0">
      <w:start w:val="1"/>
      <w:numFmt w:val="decimal"/>
      <w:lvlText w:val="%1.%2.%3.%4.%5.%6.%7.%8.%9."/>
      <w:lvlJc w:val="left"/>
      <w:pPr>
        <w:tabs>
          <w:tab w:val="left" w:pos="2016"/>
        </w:tabs>
        <w:ind w:left="2016" w:hanging="1800"/>
      </w:pPr>
    </w:lvl>
  </w:abstractNum>
  <w:abstractNum w:abstractNumId="2">
    <w:nsid w:val="00000002"/>
    <w:multiLevelType w:val="multilevel"/>
    <w:tmpl w:val="00000002"/>
    <w:lvl w:ilvl="0" w:tentative="0">
      <w:start w:val="1"/>
      <w:numFmt w:val="upperRoman"/>
      <w:pStyle w:val="71"/>
      <w:lvlText w:val="%1."/>
      <w:lvlJc w:val="left"/>
      <w:pPr>
        <w:tabs>
          <w:tab w:val="left" w:pos="288"/>
        </w:tabs>
        <w:ind w:left="288" w:hanging="288"/>
      </w:pPr>
      <w:rPr>
        <w:rFonts w:ascii="Times New Roman" w:hAnsi="Times New Roman" w:eastAsia="Arial Unicode MS" w:cs="Times New Roman"/>
        <w:b w:val="0"/>
        <w:bCs w:val="0"/>
        <w:i w:val="0"/>
        <w:iCs w:val="0"/>
        <w:caps/>
        <w:strike w:val="0"/>
        <w:dstrike w:val="0"/>
        <w:vanish w:val="0"/>
        <w:color w:val="000000"/>
        <w:spacing w:val="0"/>
        <w:kern w:val="1"/>
        <w:position w:val="0"/>
        <w:sz w:val="20"/>
        <w:szCs w:val="20"/>
        <w:u w:val="none"/>
        <w:vertAlign w:val="baseline"/>
        <w14:shadow w14:blurRad="0" w14:dist="0" w14:dir="0" w14:sx="0" w14:sy="0" w14:kx="0" w14:ky="0" w14:algn="none">
          <w14:srgbClr w14:val="000000"/>
        </w14:shadow>
      </w:rPr>
    </w:lvl>
    <w:lvl w:ilvl="1" w:tentative="0">
      <w:start w:val="1"/>
      <w:numFmt w:val="upperLetter"/>
      <w:lvlText w:val="%2."/>
      <w:lvlJc w:val="left"/>
      <w:pPr>
        <w:tabs>
          <w:tab w:val="left" w:pos="288"/>
        </w:tabs>
        <w:ind w:left="288" w:hanging="288"/>
      </w:pPr>
      <w:rPr>
        <w:rFonts w:ascii="Times New Roman" w:hAnsi="Times New Roman"/>
        <w:b w:val="0"/>
        <w:i w:val="0"/>
        <w:sz w:val="20"/>
      </w:r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
    <w:nsid w:val="00000003"/>
    <w:multiLevelType w:val="multilevel"/>
    <w:tmpl w:val="00000003"/>
    <w:lvl w:ilvl="0" w:tentative="0">
      <w:start w:val="1"/>
      <w:numFmt w:val="decimal"/>
      <w:pStyle w:val="78"/>
      <w:lvlText w:val="[%1]"/>
      <w:lvlJc w:val="left"/>
      <w:pPr>
        <w:tabs>
          <w:tab w:val="left" w:pos="432"/>
        </w:tabs>
        <w:ind w:left="432" w:hanging="432"/>
      </w:pPr>
    </w:lvl>
    <w:lvl w:ilvl="1" w:tentative="0">
      <w:start w:val="1"/>
      <w:numFmt w:val="decimal"/>
      <w:lvlText w:val="%1.%2)"/>
      <w:lvlJc w:val="left"/>
      <w:pPr>
        <w:tabs>
          <w:tab w:val="left" w:pos="936"/>
        </w:tabs>
        <w:ind w:left="936" w:hanging="720"/>
      </w:pPr>
    </w:lvl>
    <w:lvl w:ilvl="2" w:tentative="0">
      <w:start w:val="1"/>
      <w:numFmt w:val="decimal"/>
      <w:lvlText w:val="%3)"/>
      <w:lvlJc w:val="left"/>
      <w:pPr>
        <w:tabs>
          <w:tab w:val="left" w:pos="360"/>
        </w:tabs>
        <w:ind w:left="360" w:hanging="360"/>
      </w:pPr>
    </w:lvl>
    <w:lvl w:ilvl="3" w:tentative="0">
      <w:start w:val="1"/>
      <w:numFmt w:val="decimal"/>
      <w:lvlText w:val="%1.%2.%3.%4."/>
      <w:lvlJc w:val="left"/>
      <w:pPr>
        <w:tabs>
          <w:tab w:val="left" w:pos="1296"/>
        </w:tabs>
        <w:ind w:left="1296" w:hanging="1080"/>
      </w:pPr>
    </w:lvl>
    <w:lvl w:ilvl="4" w:tentative="0">
      <w:start w:val="1"/>
      <w:numFmt w:val="decimal"/>
      <w:lvlText w:val="%1.%2.%3.%4.%5."/>
      <w:lvlJc w:val="left"/>
      <w:pPr>
        <w:tabs>
          <w:tab w:val="left" w:pos="1296"/>
        </w:tabs>
        <w:ind w:left="1296" w:hanging="1080"/>
      </w:pPr>
    </w:lvl>
    <w:lvl w:ilvl="5" w:tentative="0">
      <w:start w:val="1"/>
      <w:numFmt w:val="decimal"/>
      <w:lvlText w:val="%1.%2.%3.%4.%5.%6."/>
      <w:lvlJc w:val="left"/>
      <w:pPr>
        <w:tabs>
          <w:tab w:val="left" w:pos="1656"/>
        </w:tabs>
        <w:ind w:left="1656" w:hanging="1440"/>
      </w:pPr>
    </w:lvl>
    <w:lvl w:ilvl="6" w:tentative="0">
      <w:start w:val="1"/>
      <w:numFmt w:val="decimal"/>
      <w:lvlText w:val="%1.%2.%3.%4.%5.%6.%7."/>
      <w:lvlJc w:val="left"/>
      <w:pPr>
        <w:tabs>
          <w:tab w:val="left" w:pos="1656"/>
        </w:tabs>
        <w:ind w:left="1656" w:hanging="1440"/>
      </w:pPr>
    </w:lvl>
    <w:lvl w:ilvl="7" w:tentative="0">
      <w:start w:val="1"/>
      <w:numFmt w:val="decimal"/>
      <w:lvlText w:val="%1.%2.%3.%4.%5.%6.%7.%8."/>
      <w:lvlJc w:val="left"/>
      <w:pPr>
        <w:tabs>
          <w:tab w:val="left" w:pos="2016"/>
        </w:tabs>
        <w:ind w:left="2016" w:hanging="1800"/>
      </w:pPr>
    </w:lvl>
    <w:lvl w:ilvl="8" w:tentative="0">
      <w:start w:val="1"/>
      <w:numFmt w:val="decimal"/>
      <w:lvlText w:val="%1.%2.%3.%4.%5.%6.%7.%8.%9."/>
      <w:lvlJc w:val="left"/>
      <w:pPr>
        <w:tabs>
          <w:tab w:val="left" w:pos="2016"/>
        </w:tabs>
        <w:ind w:left="2016" w:hanging="1800"/>
      </w:pPr>
    </w:lvl>
  </w:abstractNum>
  <w:abstractNum w:abstractNumId="4">
    <w:nsid w:val="00000006"/>
    <w:multiLevelType w:val="multilevel"/>
    <w:tmpl w:val="00000006"/>
    <w:lvl w:ilvl="0" w:tentative="0">
      <w:start w:val="1"/>
      <w:numFmt w:val="decimal"/>
      <w:pStyle w:val="74"/>
      <w:suff w:val="nothing"/>
      <w:lvlText w:val="%1)  "/>
      <w:lvlJc w:val="left"/>
      <w:pPr>
        <w:tabs>
          <w:tab w:val="left" w:pos="0"/>
        </w:tabs>
        <w:ind w:left="0" w:firstLine="0"/>
      </w:pPr>
    </w:lvl>
    <w:lvl w:ilvl="1" w:tentative="0">
      <w:start w:val="1"/>
      <w:numFmt w:val="decimal"/>
      <w:lvlText w:val="%1.%2)"/>
      <w:lvlJc w:val="left"/>
      <w:pPr>
        <w:tabs>
          <w:tab w:val="left" w:pos="936"/>
        </w:tabs>
        <w:ind w:left="936" w:hanging="720"/>
      </w:pPr>
    </w:lvl>
    <w:lvl w:ilvl="2" w:tentative="0">
      <w:start w:val="1"/>
      <w:numFmt w:val="decimal"/>
      <w:lvlText w:val="%1.%2.%3."/>
      <w:lvlJc w:val="left"/>
      <w:pPr>
        <w:tabs>
          <w:tab w:val="left" w:pos="936"/>
        </w:tabs>
        <w:ind w:left="936" w:hanging="720"/>
      </w:pPr>
    </w:lvl>
    <w:lvl w:ilvl="3" w:tentative="0">
      <w:start w:val="1"/>
      <w:numFmt w:val="decimal"/>
      <w:lvlText w:val="%1.%2.%3.%4."/>
      <w:lvlJc w:val="left"/>
      <w:pPr>
        <w:tabs>
          <w:tab w:val="left" w:pos="1296"/>
        </w:tabs>
        <w:ind w:left="1296" w:hanging="1080"/>
      </w:pPr>
    </w:lvl>
    <w:lvl w:ilvl="4" w:tentative="0">
      <w:start w:val="1"/>
      <w:numFmt w:val="decimal"/>
      <w:lvlText w:val="%1.%2.%3.%4.%5."/>
      <w:lvlJc w:val="left"/>
      <w:pPr>
        <w:tabs>
          <w:tab w:val="left" w:pos="1296"/>
        </w:tabs>
        <w:ind w:left="1296" w:hanging="1080"/>
      </w:pPr>
    </w:lvl>
    <w:lvl w:ilvl="5" w:tentative="0">
      <w:start w:val="1"/>
      <w:numFmt w:val="decimal"/>
      <w:lvlText w:val="%1.%2.%3.%4.%5.%6."/>
      <w:lvlJc w:val="left"/>
      <w:pPr>
        <w:tabs>
          <w:tab w:val="left" w:pos="1656"/>
        </w:tabs>
        <w:ind w:left="1656" w:hanging="1440"/>
      </w:pPr>
    </w:lvl>
    <w:lvl w:ilvl="6" w:tentative="0">
      <w:start w:val="1"/>
      <w:numFmt w:val="decimal"/>
      <w:lvlText w:val="%1.%2.%3.%4.%5.%6.%7."/>
      <w:lvlJc w:val="left"/>
      <w:pPr>
        <w:tabs>
          <w:tab w:val="left" w:pos="1656"/>
        </w:tabs>
        <w:ind w:left="1656" w:hanging="1440"/>
      </w:pPr>
    </w:lvl>
    <w:lvl w:ilvl="7" w:tentative="0">
      <w:start w:val="1"/>
      <w:numFmt w:val="decimal"/>
      <w:lvlText w:val="%1.%2.%3.%4.%5.%6.%7.%8."/>
      <w:lvlJc w:val="left"/>
      <w:pPr>
        <w:tabs>
          <w:tab w:val="left" w:pos="2016"/>
        </w:tabs>
        <w:ind w:left="2016" w:hanging="1800"/>
      </w:pPr>
    </w:lvl>
    <w:lvl w:ilvl="8" w:tentative="0">
      <w:start w:val="1"/>
      <w:numFmt w:val="decimal"/>
      <w:lvlText w:val="%1.%2.%3.%4.%5.%6.%7.%8.%9."/>
      <w:lvlJc w:val="left"/>
      <w:pPr>
        <w:tabs>
          <w:tab w:val="left" w:pos="2016"/>
        </w:tabs>
        <w:ind w:left="2016" w:hanging="1800"/>
      </w:pPr>
    </w:lvl>
  </w:abstractNum>
  <w:abstractNum w:abstractNumId="5">
    <w:nsid w:val="00000007"/>
    <w:multiLevelType w:val="multilevel"/>
    <w:tmpl w:val="00000007"/>
    <w:lvl w:ilvl="0" w:tentative="0">
      <w:start w:val="1"/>
      <w:numFmt w:val="upperLetter"/>
      <w:pStyle w:val="66"/>
      <w:lvlText w:val="%1."/>
      <w:lvlJc w:val="left"/>
      <w:pPr>
        <w:tabs>
          <w:tab w:val="left" w:pos="288"/>
        </w:tabs>
        <w:ind w:left="288" w:hanging="288"/>
      </w:pPr>
      <w:rPr>
        <w:rFonts w:ascii="Times New Roman" w:hAnsi="Times New Roman" w:eastAsia="Arial Unicode MS" w:cs="Times New Roman"/>
        <w:b w:val="0"/>
        <w:bCs/>
        <w:i/>
        <w:iCs w:val="0"/>
        <w:caps/>
        <w:strike w:val="0"/>
        <w:dstrike w:val="0"/>
        <w:vanish w:val="0"/>
        <w:color w:val="000000"/>
        <w:spacing w:val="0"/>
        <w:kern w:val="1"/>
        <w:position w:val="0"/>
        <w:sz w:val="20"/>
        <w:szCs w:val="24"/>
        <w:u w:val="none"/>
        <w:vertAlign w:val="baseline"/>
        <w14:shadow w14:blurRad="0" w14:dist="0" w14:dir="0" w14:sx="0" w14:sy="0" w14:kx="0" w14:ky="0" w14:algn="none">
          <w14:srgbClr w14:val="000000"/>
        </w14:shadow>
      </w:rPr>
    </w:lvl>
    <w:lvl w:ilvl="1" w:tentative="0">
      <w:start w:val="1"/>
      <w:numFmt w:val="upperLetter"/>
      <w:lvlText w:val="%2."/>
      <w:lvlJc w:val="left"/>
      <w:pPr>
        <w:tabs>
          <w:tab w:val="left" w:pos="288"/>
        </w:tabs>
        <w:ind w:left="288" w:hanging="288"/>
      </w:pPr>
      <w:rPr>
        <w:rFonts w:ascii="Times New Roman" w:hAnsi="Times New Roman"/>
        <w:b w:val="0"/>
        <w:i w:val="0"/>
        <w:sz w:val="20"/>
      </w:r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6">
    <w:nsid w:val="1AF255FA"/>
    <w:multiLevelType w:val="singleLevel"/>
    <w:tmpl w:val="1AF255FA"/>
    <w:lvl w:ilvl="0" w:tentative="0">
      <w:start w:val="1"/>
      <w:numFmt w:val="decimal"/>
      <w:lvlText w:val="%1."/>
      <w:lvlJc w:val="left"/>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evenAndOddHeaders w:val="1"/>
  <w:drawingGridHorizontalSpacing w:val="0"/>
  <w:drawingGridVerticalSpacing w:val="0"/>
  <w:doNotUseMarginsForDrawingGridOrigin w:val="1"/>
  <w:drawingGridHorizontalOrigin w:val="0"/>
  <w:drawingGridVerticalOrigin w:val="0"/>
  <w:noPunctuationKerning w:val="1"/>
  <w:characterSpacingControl w:val="doNotCompress"/>
  <w:footnotePr>
    <w:pos w:val="beneathText"/>
  </w:footnotePr>
  <w:compat>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44"/>
    <w:rsid w:val="00011883"/>
    <w:rsid w:val="00093328"/>
    <w:rsid w:val="000A2F75"/>
    <w:rsid w:val="00122F9E"/>
    <w:rsid w:val="00180AA8"/>
    <w:rsid w:val="001B69EB"/>
    <w:rsid w:val="00223787"/>
    <w:rsid w:val="0025058B"/>
    <w:rsid w:val="002935C0"/>
    <w:rsid w:val="002C1149"/>
    <w:rsid w:val="00383723"/>
    <w:rsid w:val="0041168E"/>
    <w:rsid w:val="0042097C"/>
    <w:rsid w:val="0048750B"/>
    <w:rsid w:val="004F5D86"/>
    <w:rsid w:val="005027CB"/>
    <w:rsid w:val="006C3425"/>
    <w:rsid w:val="007319B8"/>
    <w:rsid w:val="007851F8"/>
    <w:rsid w:val="00794878"/>
    <w:rsid w:val="007C1A2B"/>
    <w:rsid w:val="007D2FF2"/>
    <w:rsid w:val="007E3ADD"/>
    <w:rsid w:val="00821944"/>
    <w:rsid w:val="008F779A"/>
    <w:rsid w:val="00944641"/>
    <w:rsid w:val="00B36DA5"/>
    <w:rsid w:val="00BF1652"/>
    <w:rsid w:val="00C83B10"/>
    <w:rsid w:val="00CD1834"/>
    <w:rsid w:val="00E04248"/>
    <w:rsid w:val="00E31CA7"/>
    <w:rsid w:val="00E77A20"/>
    <w:rsid w:val="00E95257"/>
    <w:rsid w:val="00EC4006"/>
    <w:rsid w:val="00EF16F6"/>
    <w:rsid w:val="00F172ED"/>
    <w:rsid w:val="00F27533"/>
    <w:rsid w:val="00F325E3"/>
    <w:rsid w:val="00FA0020"/>
    <w:rsid w:val="00FC5E32"/>
    <w:rsid w:val="03FFC28E"/>
    <w:rsid w:val="23C7AF50"/>
    <w:rsid w:val="23FFA44F"/>
    <w:rsid w:val="2D9DBF36"/>
    <w:rsid w:val="35DECD95"/>
    <w:rsid w:val="3EB7621D"/>
    <w:rsid w:val="3EBA8221"/>
    <w:rsid w:val="3F396B87"/>
    <w:rsid w:val="3FABC323"/>
    <w:rsid w:val="3FF7596C"/>
    <w:rsid w:val="47358076"/>
    <w:rsid w:val="51BEF1A0"/>
    <w:rsid w:val="54BFBD5B"/>
    <w:rsid w:val="56F53828"/>
    <w:rsid w:val="576733E2"/>
    <w:rsid w:val="57DF6648"/>
    <w:rsid w:val="59DFE733"/>
    <w:rsid w:val="5BFD388A"/>
    <w:rsid w:val="5CFDDB34"/>
    <w:rsid w:val="5DB3B169"/>
    <w:rsid w:val="5F5714BC"/>
    <w:rsid w:val="603AF416"/>
    <w:rsid w:val="62BFF4E6"/>
    <w:rsid w:val="63AB9F32"/>
    <w:rsid w:val="64FF61B0"/>
    <w:rsid w:val="6FBACD02"/>
    <w:rsid w:val="73EFE57F"/>
    <w:rsid w:val="747EE38A"/>
    <w:rsid w:val="76E7C5A5"/>
    <w:rsid w:val="77AF1CC4"/>
    <w:rsid w:val="78FFB42A"/>
    <w:rsid w:val="7BB5EB93"/>
    <w:rsid w:val="7BBFA12B"/>
    <w:rsid w:val="7D7388A6"/>
    <w:rsid w:val="7E187243"/>
    <w:rsid w:val="7EBF9D9F"/>
    <w:rsid w:val="7F4BBAC0"/>
    <w:rsid w:val="7F56E37E"/>
    <w:rsid w:val="7F7BE418"/>
    <w:rsid w:val="7FDD3E0D"/>
    <w:rsid w:val="7FDF439D"/>
    <w:rsid w:val="7FF7A94B"/>
    <w:rsid w:val="7FFF7765"/>
    <w:rsid w:val="9FDB46C6"/>
    <w:rsid w:val="ADD3C70A"/>
    <w:rsid w:val="B7FBB60D"/>
    <w:rsid w:val="BA9BDBB8"/>
    <w:rsid w:val="BAB7977B"/>
    <w:rsid w:val="BB7EEFDE"/>
    <w:rsid w:val="C3E3F390"/>
    <w:rsid w:val="CB4E940B"/>
    <w:rsid w:val="DFF75E68"/>
    <w:rsid w:val="E1E15194"/>
    <w:rsid w:val="E5F7CA7D"/>
    <w:rsid w:val="F7CE4BC4"/>
    <w:rsid w:val="F7ECE64E"/>
    <w:rsid w:val="FA9F188A"/>
    <w:rsid w:val="FB590CE2"/>
    <w:rsid w:val="FD5E49E7"/>
    <w:rsid w:val="FD7FB87A"/>
    <w:rsid w:val="FDEE43FB"/>
    <w:rsid w:val="FDFB3447"/>
    <w:rsid w:val="FEFF997A"/>
    <w:rsid w:val="FFD7CCBF"/>
    <w:rsid w:val="FFDF807C"/>
    <w:rsid w:val="FFDF9A4E"/>
    <w:rsid w:val="FFFA5A9C"/>
    <w:rsid w:val="FFFBF83C"/>
    <w:rsid w:val="FFFD2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Times New Roman" w:hAnsi="Times New Roman" w:eastAsia="SimSun" w:cs="Times New Roman"/>
      <w:sz w:val="24"/>
      <w:szCs w:val="24"/>
      <w:lang w:val="en-AU" w:eastAsia="ar-SA" w:bidi="ar-SA"/>
    </w:rPr>
  </w:style>
  <w:style w:type="paragraph" w:styleId="2">
    <w:name w:val="heading 1"/>
    <w:basedOn w:val="1"/>
    <w:next w:val="1"/>
    <w:qFormat/>
    <w:uiPriority w:val="0"/>
    <w:pPr>
      <w:keepNext/>
      <w:spacing w:before="240" w:after="60"/>
      <w:outlineLvl w:val="0"/>
    </w:pPr>
    <w:rPr>
      <w:rFonts w:ascii="Arial" w:hAnsi="Arial" w:cs="Arial"/>
      <w:b/>
      <w:bCs/>
      <w:kern w:val="1"/>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character" w:default="1" w:styleId="14">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uiPriority w:val="0"/>
    <w:rPr>
      <w:rFonts w:ascii="Tahoma" w:hAnsi="Tahoma" w:cs="Tahoma"/>
      <w:sz w:val="16"/>
      <w:szCs w:val="16"/>
    </w:rPr>
  </w:style>
  <w:style w:type="paragraph" w:styleId="6">
    <w:name w:val="Body Text"/>
    <w:basedOn w:val="1"/>
    <w:uiPriority w:val="0"/>
    <w:pPr>
      <w:spacing w:after="120"/>
    </w:pPr>
  </w:style>
  <w:style w:type="paragraph" w:styleId="7">
    <w:name w:val="caption"/>
    <w:basedOn w:val="1"/>
    <w:next w:val="1"/>
    <w:qFormat/>
    <w:uiPriority w:val="0"/>
    <w:pPr>
      <w:spacing w:before="120" w:after="120"/>
    </w:pPr>
    <w:rPr>
      <w:b/>
      <w:bCs/>
      <w:sz w:val="20"/>
      <w:szCs w:val="20"/>
    </w:rPr>
  </w:style>
  <w:style w:type="paragraph" w:styleId="8">
    <w:name w:val="annotation text"/>
    <w:basedOn w:val="1"/>
    <w:uiPriority w:val="0"/>
    <w:rPr>
      <w:sz w:val="20"/>
      <w:szCs w:val="20"/>
    </w:rPr>
  </w:style>
  <w:style w:type="paragraph" w:styleId="9">
    <w:name w:val="annotation subject"/>
    <w:basedOn w:val="8"/>
    <w:next w:val="8"/>
    <w:uiPriority w:val="0"/>
    <w:rPr>
      <w:b/>
      <w:bCs/>
    </w:rPr>
  </w:style>
  <w:style w:type="paragraph" w:styleId="10">
    <w:name w:val="footer"/>
    <w:basedOn w:val="1"/>
    <w:uiPriority w:val="0"/>
    <w:pPr>
      <w:tabs>
        <w:tab w:val="center" w:pos="4320"/>
        <w:tab w:val="right" w:pos="8640"/>
      </w:tabs>
    </w:pPr>
  </w:style>
  <w:style w:type="paragraph" w:styleId="11">
    <w:name w:val="header"/>
    <w:basedOn w:val="1"/>
    <w:uiPriority w:val="0"/>
    <w:pPr>
      <w:tabs>
        <w:tab w:val="center" w:pos="4320"/>
        <w:tab w:val="right" w:pos="8640"/>
      </w:tabs>
    </w:pPr>
  </w:style>
  <w:style w:type="paragraph" w:styleId="12">
    <w:name w:val="List"/>
    <w:basedOn w:val="6"/>
    <w:uiPriority w:val="0"/>
    <w:rPr>
      <w:rFonts w:cs="DejaVu Sans"/>
    </w:rPr>
  </w:style>
  <w:style w:type="paragraph" w:styleId="13">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5">
    <w:name w:val="annotation reference"/>
    <w:uiPriority w:val="0"/>
    <w:rPr>
      <w:sz w:val="16"/>
      <w:szCs w:val="16"/>
    </w:rPr>
  </w:style>
  <w:style w:type="character" w:styleId="16">
    <w:name w:val="Emphasis"/>
    <w:basedOn w:val="14"/>
    <w:qFormat/>
    <w:uiPriority w:val="0"/>
    <w:rPr>
      <w:i/>
      <w:iCs/>
    </w:rPr>
  </w:style>
  <w:style w:type="character" w:styleId="17">
    <w:name w:val="Hyperlink"/>
    <w:uiPriority w:val="0"/>
    <w:rPr>
      <w:color w:val="0000FF"/>
      <w:u w:val="single"/>
    </w:rPr>
  </w:style>
  <w:style w:type="table" w:styleId="19">
    <w:name w:val="Table Grid"/>
    <w:basedOn w:val="1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WW8Num3z0"/>
    <w:uiPriority w:val="0"/>
    <w:rPr>
      <w:rFonts w:ascii="Times New Roman" w:hAnsi="Times New Roman" w:eastAsia="Arial Unicode MS" w:cs="Times New Roman"/>
      <w:caps/>
      <w:color w:val="000000"/>
      <w:spacing w:val="0"/>
      <w:kern w:val="1"/>
      <w:position w:val="0"/>
      <w:sz w:val="20"/>
      <w:szCs w:val="20"/>
      <w:u w:val="none"/>
      <w:vertAlign w:val="baseline"/>
      <w14:shadow w14:blurRad="0" w14:dist="0" w14:dir="0" w14:sx="0" w14:sy="0" w14:kx="0" w14:ky="0" w14:algn="none">
        <w14:srgbClr w14:val="000000"/>
      </w14:shadow>
    </w:rPr>
  </w:style>
  <w:style w:type="character" w:customStyle="1" w:styleId="21">
    <w:name w:val="WW8Num3z1"/>
    <w:uiPriority w:val="0"/>
    <w:rPr>
      <w:rFonts w:ascii="Times New Roman" w:hAnsi="Times New Roman"/>
      <w:sz w:val="20"/>
    </w:rPr>
  </w:style>
  <w:style w:type="character" w:customStyle="1" w:styleId="22">
    <w:name w:val="WW8Num6z0"/>
    <w:uiPriority w:val="0"/>
    <w:rPr>
      <w:rFonts w:ascii="Times New Roman" w:hAnsi="Times New Roman" w:eastAsia="Arial Unicode MS" w:cs="Times New Roman"/>
      <w:bCs/>
      <w:caps/>
      <w:color w:val="000000"/>
      <w:spacing w:val="0"/>
      <w:kern w:val="1"/>
      <w:position w:val="0"/>
      <w:sz w:val="20"/>
      <w:szCs w:val="24"/>
      <w:u w:val="none"/>
      <w:vertAlign w:val="baseline"/>
      <w14:shadow w14:blurRad="0" w14:dist="0" w14:dir="0" w14:sx="0" w14:sy="0" w14:kx="0" w14:ky="0" w14:algn="none">
        <w14:srgbClr w14:val="000000"/>
      </w14:shadow>
    </w:rPr>
  </w:style>
  <w:style w:type="character" w:customStyle="1" w:styleId="23">
    <w:name w:val="WW8Num6z1"/>
    <w:uiPriority w:val="0"/>
    <w:rPr>
      <w:rFonts w:ascii="Symbol" w:hAnsi="Symbol" w:eastAsia="SimSun"/>
      <w:b/>
      <w:bCs/>
      <w:caps/>
      <w:color w:val="000000"/>
      <w:sz w:val="16"/>
      <w:szCs w:val="24"/>
    </w:rPr>
  </w:style>
  <w:style w:type="character" w:customStyle="1" w:styleId="24">
    <w:name w:val="WW8Num8z0"/>
    <w:uiPriority w:val="0"/>
    <w:rPr>
      <w:rFonts w:ascii="Times" w:hAnsi="Times" w:eastAsia="Arial Unicode MS" w:cs="Times New Roman"/>
      <w:b/>
      <w:bCs/>
      <w:caps/>
      <w:color w:val="000000"/>
      <w:spacing w:val="0"/>
      <w:kern w:val="1"/>
      <w:position w:val="0"/>
      <w:sz w:val="24"/>
      <w:szCs w:val="24"/>
      <w:u w:val="none"/>
      <w:vertAlign w:val="baseline"/>
      <w14:shadow w14:blurRad="0" w14:dist="0" w14:dir="0" w14:sx="0" w14:sy="0" w14:kx="0" w14:ky="0" w14:algn="none">
        <w14:srgbClr w14:val="000000"/>
      </w14:shadow>
    </w:rPr>
  </w:style>
  <w:style w:type="character" w:customStyle="1" w:styleId="25">
    <w:name w:val="WW8Num8z1"/>
    <w:uiPriority w:val="0"/>
    <w:rPr>
      <w:rFonts w:ascii="Times New Roman" w:hAnsi="Times New Roman"/>
      <w:sz w:val="20"/>
    </w:rPr>
  </w:style>
  <w:style w:type="character" w:customStyle="1" w:styleId="26">
    <w:name w:val="WW8Num14z1"/>
    <w:uiPriority w:val="0"/>
    <w:rPr>
      <w:rFonts w:ascii="Symbol" w:hAnsi="Symbol"/>
      <w:sz w:val="16"/>
    </w:rPr>
  </w:style>
  <w:style w:type="character" w:customStyle="1" w:styleId="27">
    <w:name w:val="WW8Num15z0"/>
    <w:uiPriority w:val="0"/>
    <w:rPr>
      <w:rFonts w:ascii="Times New Roman" w:hAnsi="Times New Roman" w:cs="Times New Roman"/>
      <w:sz w:val="20"/>
      <w:szCs w:val="16"/>
    </w:rPr>
  </w:style>
  <w:style w:type="character" w:customStyle="1" w:styleId="28">
    <w:name w:val="WW8Num15z1"/>
    <w:uiPriority w:val="0"/>
    <w:rPr>
      <w:rFonts w:ascii="Symbol" w:hAnsi="Symbol" w:eastAsia="SimSun"/>
      <w:sz w:val="16"/>
      <w:szCs w:val="24"/>
    </w:rPr>
  </w:style>
  <w:style w:type="character" w:customStyle="1" w:styleId="29">
    <w:name w:val="WW8Num16z0"/>
    <w:uiPriority w:val="0"/>
    <w:rPr>
      <w:rFonts w:ascii="Times" w:hAnsi="Times" w:eastAsia="Arial Unicode MS" w:cs="Times New Roman"/>
      <w:b/>
      <w:bCs/>
      <w:caps/>
      <w:color w:val="000000"/>
      <w:spacing w:val="0"/>
      <w:kern w:val="1"/>
      <w:position w:val="0"/>
      <w:sz w:val="24"/>
      <w:szCs w:val="24"/>
      <w:u w:val="none"/>
      <w:vertAlign w:val="baseline"/>
      <w14:shadow w14:blurRad="0" w14:dist="0" w14:dir="0" w14:sx="0" w14:sy="0" w14:kx="0" w14:ky="0" w14:algn="none">
        <w14:srgbClr w14:val="000000"/>
      </w14:shadow>
    </w:rPr>
  </w:style>
  <w:style w:type="character" w:customStyle="1" w:styleId="30">
    <w:name w:val="WW8Num16z1"/>
    <w:uiPriority w:val="0"/>
    <w:rPr>
      <w:rFonts w:ascii="Times New Roman" w:hAnsi="Times New Roman"/>
      <w:sz w:val="20"/>
    </w:rPr>
  </w:style>
  <w:style w:type="character" w:customStyle="1" w:styleId="31">
    <w:name w:val="WW8Num21z0"/>
    <w:uiPriority w:val="0"/>
    <w:rPr>
      <w:rFonts w:ascii="Symbol" w:hAnsi="Symbol" w:cs="Times New Roman"/>
      <w:sz w:val="20"/>
      <w:szCs w:val="16"/>
    </w:rPr>
  </w:style>
  <w:style w:type="character" w:customStyle="1" w:styleId="32">
    <w:name w:val="WW8Num21z1"/>
    <w:uiPriority w:val="0"/>
    <w:rPr>
      <w:rFonts w:ascii="Symbol" w:hAnsi="Symbol" w:eastAsia="SimSun"/>
      <w:sz w:val="16"/>
      <w:szCs w:val="24"/>
    </w:rPr>
  </w:style>
  <w:style w:type="character" w:customStyle="1" w:styleId="33">
    <w:name w:val="WW8Num23z0"/>
    <w:uiPriority w:val="0"/>
    <w:rPr>
      <w:rFonts w:ascii="Symbol" w:hAnsi="Symbol" w:cs="Times New Roman"/>
      <w:sz w:val="20"/>
      <w:szCs w:val="16"/>
    </w:rPr>
  </w:style>
  <w:style w:type="character" w:customStyle="1" w:styleId="34">
    <w:name w:val="WW8Num23z1"/>
    <w:uiPriority w:val="0"/>
    <w:rPr>
      <w:rFonts w:ascii="Symbol" w:hAnsi="Symbol" w:eastAsia="SimSun"/>
      <w:sz w:val="16"/>
      <w:szCs w:val="24"/>
    </w:rPr>
  </w:style>
  <w:style w:type="character" w:customStyle="1" w:styleId="35">
    <w:name w:val="WW8Num24z1"/>
    <w:uiPriority w:val="0"/>
    <w:rPr>
      <w:rFonts w:ascii="Symbol" w:hAnsi="Symbol"/>
      <w:sz w:val="16"/>
    </w:rPr>
  </w:style>
  <w:style w:type="character" w:customStyle="1" w:styleId="36">
    <w:name w:val="WW8Num26z1"/>
    <w:uiPriority w:val="0"/>
    <w:rPr>
      <w:rFonts w:ascii="Symbol" w:hAnsi="Symbol" w:eastAsia="SimSun"/>
      <w:sz w:val="16"/>
      <w:szCs w:val="24"/>
    </w:rPr>
  </w:style>
  <w:style w:type="character" w:customStyle="1" w:styleId="37">
    <w:name w:val="WW8Num28z0"/>
    <w:uiPriority w:val="0"/>
    <w:rPr>
      <w:rFonts w:ascii="Times" w:hAnsi="Times" w:eastAsia="Arial Unicode MS" w:cs="Times New Roman"/>
      <w:b/>
      <w:bCs/>
      <w:caps/>
      <w:color w:val="000000"/>
      <w:spacing w:val="0"/>
      <w:kern w:val="1"/>
      <w:position w:val="0"/>
      <w:sz w:val="24"/>
      <w:szCs w:val="24"/>
      <w:u w:val="none"/>
      <w:vertAlign w:val="baseline"/>
      <w14:shadow w14:blurRad="0" w14:dist="0" w14:dir="0" w14:sx="0" w14:sy="0" w14:kx="0" w14:ky="0" w14:algn="none">
        <w14:srgbClr w14:val="000000"/>
      </w14:shadow>
    </w:rPr>
  </w:style>
  <w:style w:type="character" w:customStyle="1" w:styleId="38">
    <w:name w:val="WW8Num28z1"/>
    <w:uiPriority w:val="0"/>
    <w:rPr>
      <w:rFonts w:ascii="Symbol" w:hAnsi="Symbol"/>
      <w:b/>
      <w:bCs/>
      <w:caps/>
      <w:color w:val="000000"/>
      <w:spacing w:val="0"/>
      <w:kern w:val="1"/>
      <w:position w:val="0"/>
      <w:sz w:val="16"/>
      <w:szCs w:val="24"/>
      <w:u w:val="none"/>
      <w:vertAlign w:val="baseline"/>
      <w14:shadow w14:blurRad="0" w14:dist="0" w14:dir="0" w14:sx="0" w14:sy="0" w14:kx="0" w14:ky="0" w14:algn="none">
        <w14:srgbClr w14:val="000000"/>
      </w14:shadow>
    </w:rPr>
  </w:style>
  <w:style w:type="character" w:customStyle="1" w:styleId="39">
    <w:name w:val="WW8Num29z0"/>
    <w:uiPriority w:val="0"/>
    <w:rPr>
      <w:rFonts w:ascii="Symbol" w:hAnsi="Symbol" w:cs="Times New Roman"/>
      <w:sz w:val="16"/>
      <w:szCs w:val="16"/>
    </w:rPr>
  </w:style>
  <w:style w:type="character" w:customStyle="1" w:styleId="40">
    <w:name w:val="WW8Num29z1"/>
    <w:uiPriority w:val="0"/>
    <w:rPr>
      <w:rFonts w:ascii="Symbol" w:hAnsi="Symbol" w:eastAsia="SimSun"/>
      <w:sz w:val="16"/>
      <w:szCs w:val="24"/>
    </w:rPr>
  </w:style>
  <w:style w:type="character" w:customStyle="1" w:styleId="41">
    <w:name w:val="WW8Num31z1"/>
    <w:uiPriority w:val="0"/>
    <w:rPr>
      <w:rFonts w:ascii="Symbol" w:hAnsi="Symbol"/>
      <w:sz w:val="16"/>
    </w:rPr>
  </w:style>
  <w:style w:type="character" w:customStyle="1" w:styleId="42">
    <w:name w:val="WW8Num32z0"/>
    <w:uiPriority w:val="0"/>
    <w:rPr>
      <w:rFonts w:ascii="Times New Roman" w:hAnsi="Times New Roman" w:eastAsia="Arial Unicode MS" w:cs="Times New Roman"/>
      <w:bCs/>
      <w:i/>
      <w:caps/>
      <w:color w:val="000000"/>
      <w:spacing w:val="0"/>
      <w:kern w:val="1"/>
      <w:position w:val="0"/>
      <w:sz w:val="20"/>
      <w:szCs w:val="24"/>
      <w:u w:val="none"/>
      <w:vertAlign w:val="baseline"/>
      <w14:shadow w14:blurRad="0" w14:dist="0" w14:dir="0" w14:sx="0" w14:sy="0" w14:kx="0" w14:ky="0" w14:algn="none">
        <w14:srgbClr w14:val="000000"/>
      </w14:shadow>
    </w:rPr>
  </w:style>
  <w:style w:type="character" w:customStyle="1" w:styleId="43">
    <w:name w:val="WW8Num32z1"/>
    <w:uiPriority w:val="0"/>
    <w:rPr>
      <w:rFonts w:ascii="Times New Roman" w:hAnsi="Times New Roman"/>
      <w:sz w:val="20"/>
    </w:rPr>
  </w:style>
  <w:style w:type="character" w:customStyle="1" w:styleId="44">
    <w:name w:val="WW8Num34z0"/>
    <w:uiPriority w:val="0"/>
    <w:rPr>
      <w:rFonts w:ascii="Times" w:hAnsi="Times" w:eastAsia="Arial Unicode MS" w:cs="Times New Roman"/>
      <w:b/>
      <w:bCs/>
      <w:caps/>
      <w:color w:val="000000"/>
      <w:spacing w:val="0"/>
      <w:kern w:val="1"/>
      <w:position w:val="0"/>
      <w:sz w:val="24"/>
      <w:szCs w:val="24"/>
      <w:u w:val="none"/>
      <w:vertAlign w:val="baseline"/>
      <w14:shadow w14:blurRad="0" w14:dist="0" w14:dir="0" w14:sx="0" w14:sy="0" w14:kx="0" w14:ky="0" w14:algn="none">
        <w14:srgbClr w14:val="000000"/>
      </w14:shadow>
    </w:rPr>
  </w:style>
  <w:style w:type="character" w:customStyle="1" w:styleId="45">
    <w:name w:val="WW8Num34z1"/>
    <w:uiPriority w:val="0"/>
    <w:rPr>
      <w:rFonts w:ascii="Symbol" w:hAnsi="Symbol"/>
      <w:b/>
      <w:bCs/>
      <w:caps/>
      <w:color w:val="000000"/>
      <w:spacing w:val="0"/>
      <w:kern w:val="1"/>
      <w:position w:val="0"/>
      <w:sz w:val="16"/>
      <w:szCs w:val="24"/>
      <w:u w:val="none"/>
      <w:vertAlign w:val="baseline"/>
      <w14:shadow w14:blurRad="0" w14:dist="0" w14:dir="0" w14:sx="0" w14:sy="0" w14:kx="0" w14:ky="0" w14:algn="none">
        <w14:srgbClr w14:val="000000"/>
      </w14:shadow>
    </w:rPr>
  </w:style>
  <w:style w:type="character" w:customStyle="1" w:styleId="46">
    <w:name w:val="WW8Num36z1"/>
    <w:uiPriority w:val="0"/>
    <w:rPr>
      <w:rFonts w:ascii="Symbol" w:hAnsi="Symbol" w:eastAsia="SimSun"/>
      <w:sz w:val="16"/>
      <w:szCs w:val="24"/>
    </w:rPr>
  </w:style>
  <w:style w:type="character" w:customStyle="1" w:styleId="47">
    <w:name w:val="WW8Num40z1"/>
    <w:uiPriority w:val="0"/>
    <w:rPr>
      <w:rFonts w:ascii="Symbol" w:hAnsi="Symbol"/>
      <w:sz w:val="16"/>
    </w:rPr>
  </w:style>
  <w:style w:type="character" w:customStyle="1" w:styleId="48">
    <w:name w:val="WW8Num41z0"/>
    <w:uiPriority w:val="0"/>
    <w:rPr>
      <w:rFonts w:ascii="Times New Roman" w:hAnsi="Times New Roman" w:eastAsia="Arial Unicode MS" w:cs="Times New Roman"/>
      <w:bCs/>
      <w:caps/>
      <w:color w:val="000000"/>
      <w:spacing w:val="0"/>
      <w:kern w:val="1"/>
      <w:position w:val="0"/>
      <w:sz w:val="20"/>
      <w:szCs w:val="24"/>
      <w:u w:val="none"/>
      <w:vertAlign w:val="baseline"/>
      <w14:shadow w14:blurRad="0" w14:dist="0" w14:dir="0" w14:sx="0" w14:sy="0" w14:kx="0" w14:ky="0" w14:algn="none">
        <w14:srgbClr w14:val="000000"/>
      </w14:shadow>
    </w:rPr>
  </w:style>
  <w:style w:type="character" w:customStyle="1" w:styleId="49">
    <w:name w:val="WW8Num41z1"/>
    <w:uiPriority w:val="0"/>
    <w:rPr>
      <w:rFonts w:ascii="Symbol" w:hAnsi="Symbol" w:eastAsia="SimSun"/>
      <w:b/>
      <w:bCs/>
      <w:caps/>
      <w:color w:val="000000"/>
      <w:sz w:val="16"/>
      <w:szCs w:val="24"/>
    </w:rPr>
  </w:style>
  <w:style w:type="character" w:customStyle="1" w:styleId="50">
    <w:name w:val="WW8Num43z0"/>
    <w:uiPriority w:val="0"/>
    <w:rPr>
      <w:rFonts w:ascii="Symbol" w:hAnsi="Symbol" w:cs="Times New Roman"/>
      <w:sz w:val="20"/>
      <w:szCs w:val="16"/>
    </w:rPr>
  </w:style>
  <w:style w:type="character" w:customStyle="1" w:styleId="51">
    <w:name w:val="WW8Num43z1"/>
    <w:uiPriority w:val="0"/>
    <w:rPr>
      <w:rFonts w:ascii="Symbol" w:hAnsi="Symbol" w:eastAsia="SimSun"/>
      <w:sz w:val="16"/>
      <w:szCs w:val="24"/>
    </w:rPr>
  </w:style>
  <w:style w:type="character" w:customStyle="1" w:styleId="52">
    <w:name w:val="WW8Num46z1"/>
    <w:uiPriority w:val="0"/>
    <w:rPr>
      <w:rFonts w:ascii="Symbol" w:hAnsi="Symbol"/>
      <w:sz w:val="16"/>
    </w:rPr>
  </w:style>
  <w:style w:type="character" w:customStyle="1" w:styleId="53">
    <w:name w:val="WW8Num47z0"/>
    <w:uiPriority w:val="0"/>
    <w:rPr>
      <w:rFonts w:ascii="Times" w:hAnsi="Times" w:eastAsia="Arial Unicode MS" w:cs="Times New Roman"/>
      <w:bCs/>
      <w:caps/>
      <w:color w:val="000000"/>
      <w:spacing w:val="0"/>
      <w:kern w:val="1"/>
      <w:position w:val="0"/>
      <w:sz w:val="20"/>
      <w:szCs w:val="24"/>
      <w:u w:val="none"/>
      <w:vertAlign w:val="baseline"/>
      <w14:shadow w14:blurRad="0" w14:dist="0" w14:dir="0" w14:sx="0" w14:sy="0" w14:kx="0" w14:ky="0" w14:algn="none">
        <w14:srgbClr w14:val="000000"/>
      </w14:shadow>
    </w:rPr>
  </w:style>
  <w:style w:type="character" w:customStyle="1" w:styleId="54">
    <w:name w:val="WW8Num47z1"/>
    <w:uiPriority w:val="0"/>
    <w:rPr>
      <w:rFonts w:ascii="Times New Roman" w:hAnsi="Times New Roman"/>
      <w:sz w:val="20"/>
    </w:rPr>
  </w:style>
  <w:style w:type="character" w:customStyle="1" w:styleId="55">
    <w:name w:val="IEEE Abstract Heading Char"/>
    <w:uiPriority w:val="0"/>
    <w:rPr>
      <w:rFonts w:eastAsia="SimSun"/>
      <w:b/>
      <w:i/>
      <w:sz w:val="18"/>
      <w:szCs w:val="24"/>
      <w:lang w:val="en-GB" w:eastAsia="ar-SA" w:bidi="ar-SA"/>
    </w:rPr>
  </w:style>
  <w:style w:type="character" w:customStyle="1" w:styleId="56">
    <w:name w:val="IEEE Abtract Char"/>
    <w:uiPriority w:val="0"/>
    <w:rPr>
      <w:rFonts w:eastAsia="SimSun"/>
      <w:b/>
      <w:sz w:val="18"/>
      <w:szCs w:val="24"/>
      <w:lang w:val="en-GB" w:eastAsia="ar-SA" w:bidi="ar-SA"/>
    </w:rPr>
  </w:style>
  <w:style w:type="character" w:customStyle="1" w:styleId="57">
    <w:name w:val="IEEE Paragraph Char"/>
    <w:uiPriority w:val="0"/>
    <w:rPr>
      <w:rFonts w:eastAsia="SimSun"/>
      <w:sz w:val="24"/>
      <w:szCs w:val="24"/>
      <w:lang w:val="en-AU" w:eastAsia="ar-SA" w:bidi="ar-SA"/>
    </w:rPr>
  </w:style>
  <w:style w:type="character" w:customStyle="1" w:styleId="58">
    <w:name w:val="IEEE Heading 3 Char"/>
    <w:uiPriority w:val="0"/>
    <w:rPr>
      <w:rFonts w:eastAsia="SimSun"/>
      <w:i/>
      <w:szCs w:val="24"/>
      <w:lang w:val="en-AU" w:eastAsia="ar-SA" w:bidi="ar-SA"/>
    </w:rPr>
  </w:style>
  <w:style w:type="character" w:customStyle="1" w:styleId="59">
    <w:name w:val="Char Char2"/>
    <w:uiPriority w:val="0"/>
    <w:rPr>
      <w:rFonts w:ascii="Tahoma" w:hAnsi="Tahoma" w:cs="Tahoma"/>
      <w:sz w:val="16"/>
      <w:szCs w:val="16"/>
      <w:lang w:val="en-AU"/>
    </w:rPr>
  </w:style>
  <w:style w:type="character" w:customStyle="1" w:styleId="60">
    <w:name w:val="Char Char1"/>
    <w:uiPriority w:val="0"/>
    <w:rPr>
      <w:lang w:val="en-AU"/>
    </w:rPr>
  </w:style>
  <w:style w:type="character" w:customStyle="1" w:styleId="61">
    <w:name w:val="Char Char"/>
    <w:uiPriority w:val="0"/>
    <w:rPr>
      <w:b/>
      <w:bCs/>
      <w:lang w:val="en-AU"/>
    </w:rPr>
  </w:style>
  <w:style w:type="paragraph" w:customStyle="1" w:styleId="62">
    <w:name w:val="Heading"/>
    <w:basedOn w:val="1"/>
    <w:next w:val="6"/>
    <w:uiPriority w:val="0"/>
    <w:pPr>
      <w:keepNext/>
      <w:spacing w:before="240" w:after="120"/>
    </w:pPr>
    <w:rPr>
      <w:rFonts w:ascii="Arial" w:hAnsi="Arial" w:eastAsia="Arial" w:cs="DejaVu Sans"/>
      <w:sz w:val="28"/>
      <w:szCs w:val="28"/>
    </w:rPr>
  </w:style>
  <w:style w:type="paragraph" w:customStyle="1" w:styleId="63">
    <w:name w:val="Index"/>
    <w:basedOn w:val="1"/>
    <w:uiPriority w:val="0"/>
    <w:pPr>
      <w:suppressLineNumbers/>
    </w:pPr>
    <w:rPr>
      <w:rFonts w:cs="DejaVu Sans"/>
    </w:rPr>
  </w:style>
  <w:style w:type="paragraph" w:customStyle="1" w:styleId="64">
    <w:name w:val="IEEE Author Name"/>
    <w:basedOn w:val="1"/>
    <w:next w:val="1"/>
    <w:uiPriority w:val="0"/>
    <w:pPr>
      <w:snapToGrid w:val="0"/>
      <w:spacing w:before="120" w:after="120"/>
      <w:jc w:val="center"/>
    </w:pPr>
    <w:rPr>
      <w:rFonts w:eastAsia="Times New Roman"/>
      <w:sz w:val="22"/>
      <w:lang w:val="en-GB"/>
    </w:rPr>
  </w:style>
  <w:style w:type="paragraph" w:customStyle="1" w:styleId="65">
    <w:name w:val="IEEE Author Affiliation"/>
    <w:basedOn w:val="1"/>
    <w:next w:val="1"/>
    <w:uiPriority w:val="0"/>
    <w:pPr>
      <w:spacing w:after="60"/>
      <w:jc w:val="center"/>
    </w:pPr>
    <w:rPr>
      <w:rFonts w:eastAsia="Times New Roman"/>
      <w:i/>
      <w:sz w:val="20"/>
      <w:lang w:val="en-GB"/>
    </w:rPr>
  </w:style>
  <w:style w:type="paragraph" w:customStyle="1" w:styleId="66">
    <w:name w:val="IEEE Heading 2"/>
    <w:basedOn w:val="1"/>
    <w:next w:val="67"/>
    <w:uiPriority w:val="0"/>
    <w:pPr>
      <w:numPr>
        <w:ilvl w:val="0"/>
        <w:numId w:val="2"/>
      </w:numPr>
      <w:snapToGrid w:val="0"/>
      <w:spacing w:before="150" w:after="60"/>
      <w:ind w:left="289" w:hanging="289"/>
    </w:pPr>
    <w:rPr>
      <w:i/>
      <w:sz w:val="20"/>
    </w:rPr>
  </w:style>
  <w:style w:type="paragraph" w:customStyle="1" w:styleId="67">
    <w:name w:val="IEEE Paragraph"/>
    <w:basedOn w:val="1"/>
    <w:uiPriority w:val="0"/>
    <w:pPr>
      <w:snapToGrid w:val="0"/>
      <w:ind w:firstLine="216"/>
      <w:jc w:val="both"/>
    </w:pPr>
    <w:rPr>
      <w:sz w:val="20"/>
    </w:rPr>
  </w:style>
  <w:style w:type="paragraph" w:customStyle="1" w:styleId="68">
    <w:name w:val="IEEE Author Email"/>
    <w:next w:val="65"/>
    <w:uiPriority w:val="0"/>
    <w:pPr>
      <w:suppressAutoHyphens/>
      <w:spacing w:after="60" w:line="259" w:lineRule="auto"/>
      <w:jc w:val="center"/>
    </w:pPr>
    <w:rPr>
      <w:rFonts w:ascii="Courier" w:hAnsi="Courier" w:eastAsia="Times New Roman" w:cs="Times New Roman"/>
      <w:sz w:val="18"/>
      <w:szCs w:val="24"/>
      <w:lang w:val="en-GB" w:eastAsia="ar-SA" w:bidi="ar-SA"/>
    </w:rPr>
  </w:style>
  <w:style w:type="paragraph" w:customStyle="1" w:styleId="69">
    <w:name w:val="IEEE Abtract"/>
    <w:basedOn w:val="1"/>
    <w:next w:val="1"/>
    <w:uiPriority w:val="0"/>
    <w:pPr>
      <w:snapToGrid w:val="0"/>
      <w:jc w:val="both"/>
    </w:pPr>
    <w:rPr>
      <w:b/>
      <w:sz w:val="18"/>
      <w:lang w:val="en-GB"/>
    </w:rPr>
  </w:style>
  <w:style w:type="paragraph" w:customStyle="1" w:styleId="70">
    <w:name w:val="IEEE Abstract Heading"/>
    <w:basedOn w:val="69"/>
    <w:next w:val="69"/>
    <w:uiPriority w:val="0"/>
    <w:rPr>
      <w:i/>
    </w:rPr>
  </w:style>
  <w:style w:type="paragraph" w:customStyle="1" w:styleId="71">
    <w:name w:val="IEEE Heading 1"/>
    <w:basedOn w:val="1"/>
    <w:next w:val="67"/>
    <w:uiPriority w:val="0"/>
    <w:pPr>
      <w:numPr>
        <w:ilvl w:val="0"/>
        <w:numId w:val="3"/>
      </w:numPr>
      <w:snapToGrid w:val="0"/>
      <w:spacing w:before="180" w:after="60"/>
      <w:ind w:left="289" w:hanging="289"/>
      <w:jc w:val="center"/>
    </w:pPr>
    <w:rPr>
      <w:smallCaps/>
      <w:sz w:val="20"/>
    </w:rPr>
  </w:style>
  <w:style w:type="paragraph" w:customStyle="1" w:styleId="72">
    <w:name w:val="IEEE Table Cell"/>
    <w:basedOn w:val="67"/>
    <w:uiPriority w:val="0"/>
    <w:pPr>
      <w:ind w:firstLine="0"/>
      <w:jc w:val="left"/>
    </w:pPr>
    <w:rPr>
      <w:sz w:val="18"/>
    </w:rPr>
  </w:style>
  <w:style w:type="paragraph" w:customStyle="1" w:styleId="73">
    <w:name w:val="IEEE Title"/>
    <w:basedOn w:val="1"/>
    <w:next w:val="64"/>
    <w:uiPriority w:val="0"/>
    <w:pPr>
      <w:snapToGrid w:val="0"/>
      <w:jc w:val="center"/>
    </w:pPr>
    <w:rPr>
      <w:sz w:val="48"/>
    </w:rPr>
  </w:style>
  <w:style w:type="paragraph" w:customStyle="1" w:styleId="74">
    <w:name w:val="IEEE Heading 3"/>
    <w:basedOn w:val="1"/>
    <w:next w:val="67"/>
    <w:uiPriority w:val="0"/>
    <w:pPr>
      <w:numPr>
        <w:ilvl w:val="0"/>
        <w:numId w:val="4"/>
      </w:numPr>
      <w:snapToGrid w:val="0"/>
      <w:spacing w:before="120" w:after="60"/>
      <w:ind w:firstLine="216"/>
      <w:jc w:val="both"/>
    </w:pPr>
    <w:rPr>
      <w:i/>
      <w:sz w:val="20"/>
    </w:rPr>
  </w:style>
  <w:style w:type="paragraph" w:customStyle="1" w:styleId="75">
    <w:name w:val="IEEE Table Caption"/>
    <w:basedOn w:val="1"/>
    <w:next w:val="67"/>
    <w:uiPriority w:val="0"/>
    <w:pPr>
      <w:spacing w:before="120" w:after="120"/>
      <w:jc w:val="center"/>
    </w:pPr>
    <w:rPr>
      <w:smallCaps/>
      <w:sz w:val="16"/>
    </w:rPr>
  </w:style>
  <w:style w:type="paragraph" w:customStyle="1" w:styleId="76">
    <w:name w:val="IEEE Figure Caption Single-Line"/>
    <w:basedOn w:val="75"/>
    <w:next w:val="67"/>
    <w:uiPriority w:val="0"/>
    <w:rPr>
      <w:smallCaps w:val="0"/>
    </w:rPr>
  </w:style>
  <w:style w:type="paragraph" w:customStyle="1" w:styleId="77">
    <w:name w:val="IEEE Figure"/>
    <w:basedOn w:val="1"/>
    <w:next w:val="76"/>
    <w:uiPriority w:val="0"/>
    <w:pPr>
      <w:jc w:val="center"/>
    </w:pPr>
  </w:style>
  <w:style w:type="paragraph" w:customStyle="1" w:styleId="78">
    <w:name w:val="IEEE Reference Item"/>
    <w:basedOn w:val="1"/>
    <w:uiPriority w:val="0"/>
    <w:pPr>
      <w:numPr>
        <w:ilvl w:val="0"/>
        <w:numId w:val="5"/>
      </w:numPr>
      <w:snapToGrid w:val="0"/>
      <w:jc w:val="both"/>
    </w:pPr>
    <w:rPr>
      <w:sz w:val="16"/>
      <w:lang w:val="en-US"/>
    </w:rPr>
  </w:style>
  <w:style w:type="paragraph" w:customStyle="1" w:styleId="79">
    <w:name w:val="IEEE Figure Caption Multi-Lines"/>
    <w:basedOn w:val="76"/>
    <w:next w:val="67"/>
    <w:uiPriority w:val="0"/>
    <w:pPr>
      <w:jc w:val="both"/>
    </w:pPr>
  </w:style>
  <w:style w:type="paragraph" w:customStyle="1" w:styleId="80">
    <w:name w:val="IEEE Table Header Centered"/>
    <w:basedOn w:val="72"/>
    <w:uiPriority w:val="0"/>
    <w:pPr>
      <w:jc w:val="center"/>
    </w:pPr>
    <w:rPr>
      <w:b/>
      <w:bCs/>
    </w:rPr>
  </w:style>
  <w:style w:type="paragraph" w:customStyle="1" w:styleId="81">
    <w:name w:val="IEEE Table Header Left-Justified"/>
    <w:basedOn w:val="72"/>
    <w:uiPriority w:val="0"/>
    <w:rPr>
      <w:b/>
      <w:bCs/>
    </w:rPr>
  </w:style>
  <w:style w:type="paragraph" w:customStyle="1" w:styleId="82">
    <w:name w:val="Table Contents"/>
    <w:basedOn w:val="1"/>
    <w:uiPriority w:val="0"/>
    <w:pPr>
      <w:suppressLineNumbers/>
    </w:pPr>
  </w:style>
  <w:style w:type="paragraph" w:customStyle="1" w:styleId="83">
    <w:name w:val="Table Heading"/>
    <w:basedOn w:val="82"/>
    <w:uiPriority w:val="0"/>
    <w:pPr>
      <w:jc w:val="center"/>
    </w:pPr>
    <w:rPr>
      <w:b/>
      <w:bCs/>
    </w:rPr>
  </w:style>
  <w:style w:type="character" w:customStyle="1" w:styleId="84">
    <w:name w:val="Unresolved Mention1"/>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D3DAE3"/>
      </a:dk1>
      <a:lt1>
        <a:sysClr val="window" lastClr="30303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Oxford University Physics</Company>
  <Pages>1</Pages>
  <Words>1565</Words>
  <Characters>8923</Characters>
  <Lines>74</Lines>
  <Paragraphs>20</Paragraphs>
  <TotalTime>33</TotalTime>
  <ScaleCrop>false</ScaleCrop>
  <LinksUpToDate>false</LinksUpToDate>
  <CharactersWithSpaces>10468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2014-12-17T01:31:00Z</dcterms:created>
  <dc:creator>Causal Productions</dc:creator>
  <cp:lastModifiedBy>yahya</cp:lastModifiedBy>
  <cp:lastPrinted>2008-05-16T06:47:00Z</cp:lastPrinted>
  <dcterms:modified xsi:type="dcterms:W3CDTF">2019-05-02T22:09:07Z</dcterms:modified>
  <dc:title>IEEE Paper Template in A4 (V1)</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